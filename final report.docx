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3BFB8" w14:textId="77777777" w:rsidR="00D8240A" w:rsidRDefault="00930074">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448EA739" w14:textId="77777777" w:rsidR="00D8240A" w:rsidRDefault="00930074">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61783D05" wp14:editId="5CC9CF2B">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2FB20415" w14:textId="77777777" w:rsidR="00D8240A" w:rsidRDefault="00930074">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TITLE</w:t>
      </w:r>
    </w:p>
    <w:p w14:paraId="5B537351" w14:textId="77777777" w:rsidR="00D8240A" w:rsidRDefault="00930074">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451D831B" wp14:editId="183B7E86">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2B7BD487" w14:textId="77777777" w:rsidR="00D8240A" w:rsidRDefault="00930074">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fulfilment of the requirement for the award of the degree of</w:t>
      </w:r>
    </w:p>
    <w:p w14:paraId="4894FA50" w14:textId="77777777" w:rsidR="00D8240A" w:rsidRDefault="00D8240A">
      <w:pPr>
        <w:spacing w:line="199" w:lineRule="auto"/>
        <w:rPr>
          <w:rFonts w:ascii="Times New Roman" w:eastAsia="Times New Roman" w:hAnsi="Times New Roman" w:cs="Times New Roman"/>
          <w:sz w:val="24"/>
          <w:szCs w:val="24"/>
        </w:rPr>
      </w:pPr>
    </w:p>
    <w:p w14:paraId="16539C8B" w14:textId="77777777" w:rsidR="00D8240A" w:rsidRDefault="00930074">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20A92CEE" w14:textId="77777777" w:rsidR="00D8240A" w:rsidRDefault="00D8240A">
      <w:pPr>
        <w:spacing w:line="139" w:lineRule="auto"/>
        <w:jc w:val="center"/>
        <w:rPr>
          <w:rFonts w:ascii="Bookman Old Style" w:eastAsia="Bookman Old Style" w:hAnsi="Bookman Old Style" w:cs="Bookman Old Style"/>
          <w:sz w:val="24"/>
          <w:szCs w:val="24"/>
        </w:rPr>
      </w:pPr>
    </w:p>
    <w:p w14:paraId="152D754A" w14:textId="77777777" w:rsidR="00D8240A" w:rsidRDefault="00930074">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0BF94EA9" w14:textId="77777777" w:rsidR="00D8240A" w:rsidRDefault="00D8240A">
      <w:pPr>
        <w:spacing w:line="137" w:lineRule="auto"/>
        <w:jc w:val="center"/>
        <w:rPr>
          <w:rFonts w:ascii="Bookman Old Style" w:eastAsia="Bookman Old Style" w:hAnsi="Bookman Old Style" w:cs="Bookman Old Style"/>
          <w:sz w:val="24"/>
          <w:szCs w:val="24"/>
        </w:rPr>
      </w:pPr>
    </w:p>
    <w:p w14:paraId="764B5466" w14:textId="77777777" w:rsidR="00D8240A" w:rsidRDefault="00930074">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42F1D74C" w14:textId="77777777" w:rsidR="00D8240A" w:rsidRDefault="00D8240A">
      <w:pPr>
        <w:jc w:val="center"/>
        <w:rPr>
          <w:rFonts w:ascii="Bookman Old Style" w:eastAsia="Bookman Old Style" w:hAnsi="Bookman Old Style" w:cs="Bookman Old Style"/>
          <w:b/>
          <w:color w:val="FF0000"/>
          <w:sz w:val="24"/>
          <w:szCs w:val="24"/>
        </w:rPr>
      </w:pPr>
    </w:p>
    <w:p w14:paraId="52DD5D65" w14:textId="77777777" w:rsidR="00D8240A" w:rsidRDefault="00D8240A">
      <w:pPr>
        <w:jc w:val="center"/>
        <w:rPr>
          <w:rFonts w:ascii="Bookman Old Style" w:eastAsia="Bookman Old Style" w:hAnsi="Bookman Old Style" w:cs="Bookman Old Style"/>
          <w:b/>
          <w:sz w:val="24"/>
          <w:szCs w:val="24"/>
        </w:rPr>
      </w:pPr>
    </w:p>
    <w:p w14:paraId="1154BCEB" w14:textId="77777777" w:rsidR="00D8240A" w:rsidRDefault="00930074">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7AE032F3" w14:textId="77777777" w:rsidR="00D8240A" w:rsidRDefault="00D8240A">
      <w:pPr>
        <w:spacing w:line="137" w:lineRule="auto"/>
        <w:rPr>
          <w:rFonts w:ascii="Bookman Old Style" w:eastAsia="Bookman Old Style" w:hAnsi="Bookman Old Style" w:cs="Bookman Old Style"/>
          <w:sz w:val="24"/>
          <w:szCs w:val="24"/>
        </w:rPr>
      </w:pPr>
    </w:p>
    <w:p w14:paraId="425BBA6E" w14:textId="20EF3B8D" w:rsidR="0088003C" w:rsidRDefault="00930074" w:rsidP="0088003C">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Student Name</w:t>
      </w:r>
      <w:r w:rsidR="0088003C">
        <w:rPr>
          <w:rFonts w:ascii="Bookman Old Style" w:eastAsia="Bookman Old Style" w:hAnsi="Bookman Old Style" w:cs="Bookman Old Style"/>
          <w:b/>
          <w:sz w:val="24"/>
          <w:szCs w:val="24"/>
        </w:rPr>
        <w:t>.</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 xml:space="preserve">University Roll No. </w:t>
      </w:r>
    </w:p>
    <w:p w14:paraId="4AF37974" w14:textId="77777777" w:rsidR="00D8240A" w:rsidRDefault="00D8240A">
      <w:pPr>
        <w:jc w:val="center"/>
        <w:rPr>
          <w:rFonts w:ascii="Bookman Old Style" w:eastAsia="Bookman Old Style" w:hAnsi="Bookman Old Style" w:cs="Bookman Old Style"/>
          <w:b/>
          <w:sz w:val="24"/>
          <w:szCs w:val="24"/>
        </w:rPr>
      </w:pPr>
    </w:p>
    <w:p w14:paraId="71C0D92C" w14:textId="77777777" w:rsidR="005A7BA6" w:rsidRDefault="005A7BA6">
      <w:pPr>
        <w:jc w:val="center"/>
        <w:rPr>
          <w:rFonts w:ascii="Bookman Old Style" w:eastAsia="Bookman Old Style" w:hAnsi="Bookman Old Style" w:cs="Bookman Old Style"/>
          <w:b/>
          <w:sz w:val="24"/>
          <w:szCs w:val="24"/>
        </w:rPr>
      </w:pPr>
    </w:p>
    <w:p w14:paraId="71789B26" w14:textId="77777777" w:rsidR="005A7BA6" w:rsidRDefault="005A7BA6">
      <w:pPr>
        <w:jc w:val="center"/>
        <w:rPr>
          <w:rFonts w:ascii="Bookman Old Style" w:eastAsia="Bookman Old Style" w:hAnsi="Bookman Old Style" w:cs="Bookman Old Style"/>
          <w:b/>
          <w:sz w:val="24"/>
          <w:szCs w:val="24"/>
        </w:rPr>
      </w:pPr>
    </w:p>
    <w:p w14:paraId="7987212B" w14:textId="77777777" w:rsidR="00D8240A" w:rsidRDefault="00D8240A">
      <w:pPr>
        <w:jc w:val="center"/>
        <w:rPr>
          <w:rFonts w:ascii="Times New Roman" w:eastAsia="Times New Roman" w:hAnsi="Times New Roman" w:cs="Times New Roman"/>
          <w:b/>
          <w:i/>
          <w:sz w:val="24"/>
          <w:szCs w:val="24"/>
        </w:rPr>
      </w:pPr>
    </w:p>
    <w:p w14:paraId="50105A24" w14:textId="77777777" w:rsidR="00D8240A" w:rsidRDefault="00930074">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1E5F0A18" w14:textId="77777777" w:rsidR="00D8240A" w:rsidRDefault="00D8240A">
      <w:pPr>
        <w:spacing w:line="34" w:lineRule="auto"/>
        <w:jc w:val="center"/>
        <w:rPr>
          <w:rFonts w:ascii="Times New Roman" w:eastAsia="Times New Roman" w:hAnsi="Times New Roman" w:cs="Times New Roman"/>
          <w:sz w:val="24"/>
          <w:szCs w:val="24"/>
        </w:rPr>
      </w:pPr>
    </w:p>
    <w:p w14:paraId="0419CC53" w14:textId="77777777" w:rsidR="00D8240A" w:rsidRDefault="00D8240A">
      <w:pPr>
        <w:jc w:val="center"/>
        <w:rPr>
          <w:rFonts w:ascii="Times New Roman" w:eastAsia="Times New Roman" w:hAnsi="Times New Roman" w:cs="Times New Roman"/>
          <w:b/>
          <w:sz w:val="24"/>
          <w:szCs w:val="24"/>
        </w:rPr>
      </w:pPr>
    </w:p>
    <w:p w14:paraId="7A6DC932" w14:textId="77777777" w:rsidR="005A7BA6" w:rsidRDefault="005A7BA6">
      <w:pPr>
        <w:jc w:val="center"/>
        <w:rPr>
          <w:rFonts w:ascii="Times New Roman" w:eastAsia="Times New Roman" w:hAnsi="Times New Roman" w:cs="Times New Roman"/>
          <w:b/>
          <w:sz w:val="24"/>
          <w:szCs w:val="24"/>
        </w:rPr>
      </w:pPr>
    </w:p>
    <w:p w14:paraId="6CC03789" w14:textId="77777777" w:rsidR="00D8240A" w:rsidRDefault="00D8240A">
      <w:pPr>
        <w:jc w:val="center"/>
        <w:rPr>
          <w:rFonts w:ascii="Times New Roman" w:eastAsia="Times New Roman" w:hAnsi="Times New Roman" w:cs="Times New Roman"/>
          <w:b/>
          <w:sz w:val="24"/>
          <w:szCs w:val="24"/>
        </w:rPr>
      </w:pPr>
    </w:p>
    <w:p w14:paraId="251F6321" w14:textId="77777777" w:rsidR="00D8240A" w:rsidRDefault="00D8240A">
      <w:pPr>
        <w:jc w:val="center"/>
        <w:rPr>
          <w:rFonts w:ascii="Times New Roman" w:eastAsia="Times New Roman" w:hAnsi="Times New Roman" w:cs="Times New Roman"/>
          <w:b/>
          <w:sz w:val="24"/>
          <w:szCs w:val="24"/>
        </w:rPr>
      </w:pPr>
    </w:p>
    <w:p w14:paraId="402AB33E" w14:textId="6B851732" w:rsidR="00D8240A" w:rsidRDefault="00D8240A">
      <w:pPr>
        <w:jc w:val="center"/>
        <w:rPr>
          <w:rFonts w:ascii="Times New Roman" w:eastAsia="Times New Roman" w:hAnsi="Times New Roman" w:cs="Times New Roman"/>
          <w:b/>
          <w:sz w:val="24"/>
          <w:szCs w:val="24"/>
        </w:rPr>
      </w:pPr>
    </w:p>
    <w:p w14:paraId="412B2B96" w14:textId="77777777" w:rsidR="00D8240A" w:rsidRDefault="00D8240A">
      <w:pPr>
        <w:jc w:val="center"/>
        <w:rPr>
          <w:rFonts w:ascii="Times New Roman" w:eastAsia="Times New Roman" w:hAnsi="Times New Roman" w:cs="Times New Roman"/>
          <w:b/>
          <w:sz w:val="24"/>
          <w:szCs w:val="24"/>
        </w:rPr>
      </w:pPr>
    </w:p>
    <w:p w14:paraId="30340012" w14:textId="77777777" w:rsidR="00D8240A" w:rsidRDefault="00D8240A">
      <w:pPr>
        <w:jc w:val="center"/>
        <w:rPr>
          <w:rFonts w:ascii="Times New Roman" w:eastAsia="Times New Roman" w:hAnsi="Times New Roman" w:cs="Times New Roman"/>
          <w:b/>
          <w:sz w:val="24"/>
          <w:szCs w:val="24"/>
        </w:rPr>
      </w:pPr>
    </w:p>
    <w:p w14:paraId="55942EF8" w14:textId="6BD7DCA9" w:rsidR="00D8240A" w:rsidRDefault="00D8240A">
      <w:pPr>
        <w:jc w:val="center"/>
        <w:rPr>
          <w:rFonts w:ascii="Bookman Old Style" w:eastAsia="Bookman Old Style" w:hAnsi="Bookman Old Style" w:cs="Bookman Old Style"/>
          <w:b/>
          <w:sz w:val="32"/>
          <w:szCs w:val="32"/>
        </w:rPr>
      </w:pPr>
    </w:p>
    <w:p w14:paraId="30DAD489" w14:textId="77777777" w:rsidR="00D8240A" w:rsidRDefault="00D8240A">
      <w:pPr>
        <w:jc w:val="center"/>
        <w:rPr>
          <w:rFonts w:ascii="Bookman Old Style" w:eastAsia="Bookman Old Style" w:hAnsi="Bookman Old Style" w:cs="Bookman Old Style"/>
          <w:b/>
          <w:sz w:val="32"/>
          <w:szCs w:val="32"/>
        </w:rPr>
      </w:pPr>
    </w:p>
    <w:p w14:paraId="56184996" w14:textId="77777777" w:rsidR="00D8240A" w:rsidRDefault="00D8240A">
      <w:pPr>
        <w:jc w:val="center"/>
        <w:rPr>
          <w:rFonts w:ascii="Bookman Old Style" w:eastAsia="Bookman Old Style" w:hAnsi="Bookman Old Style" w:cs="Bookman Old Style"/>
          <w:b/>
          <w:sz w:val="32"/>
          <w:szCs w:val="32"/>
        </w:rPr>
      </w:pPr>
    </w:p>
    <w:p w14:paraId="7CCBD3B5" w14:textId="77777777" w:rsidR="00D8240A" w:rsidRDefault="00D8240A">
      <w:pPr>
        <w:jc w:val="center"/>
        <w:rPr>
          <w:rFonts w:ascii="Bookman Old Style" w:eastAsia="Bookman Old Style" w:hAnsi="Bookman Old Style" w:cs="Bookman Old Style"/>
          <w:b/>
          <w:sz w:val="32"/>
          <w:szCs w:val="32"/>
        </w:rPr>
      </w:pPr>
    </w:p>
    <w:p w14:paraId="4F35E07C" w14:textId="77777777" w:rsidR="008E24D2" w:rsidRDefault="008E24D2">
      <w:pPr>
        <w:jc w:val="center"/>
        <w:rPr>
          <w:rFonts w:ascii="Bookman Old Style" w:eastAsia="Bookman Old Style" w:hAnsi="Bookman Old Style" w:cs="Bookman Old Style"/>
          <w:b/>
          <w:sz w:val="32"/>
          <w:szCs w:val="32"/>
        </w:rPr>
      </w:pPr>
    </w:p>
    <w:p w14:paraId="35E5BFCC" w14:textId="77777777" w:rsidR="008E24D2" w:rsidRDefault="008E24D2">
      <w:pPr>
        <w:jc w:val="center"/>
        <w:rPr>
          <w:rFonts w:ascii="Bookman Old Style" w:eastAsia="Bookman Old Style" w:hAnsi="Bookman Old Style" w:cs="Bookman Old Style"/>
          <w:b/>
          <w:sz w:val="32"/>
          <w:szCs w:val="32"/>
        </w:rPr>
      </w:pPr>
    </w:p>
    <w:p w14:paraId="5850FF36" w14:textId="77777777" w:rsidR="008E24D2" w:rsidRDefault="008E24D2">
      <w:pPr>
        <w:jc w:val="center"/>
        <w:rPr>
          <w:rFonts w:ascii="Bookman Old Style" w:eastAsia="Bookman Old Style" w:hAnsi="Bookman Old Style" w:cs="Bookman Old Style"/>
          <w:b/>
          <w:sz w:val="32"/>
          <w:szCs w:val="32"/>
        </w:rPr>
      </w:pPr>
    </w:p>
    <w:p w14:paraId="75B97760" w14:textId="77777777" w:rsidR="008E24D2" w:rsidRDefault="008E24D2">
      <w:pPr>
        <w:jc w:val="center"/>
        <w:rPr>
          <w:rFonts w:ascii="Bookman Old Style" w:eastAsia="Bookman Old Style" w:hAnsi="Bookman Old Style" w:cs="Bookman Old Style"/>
          <w:b/>
          <w:sz w:val="32"/>
          <w:szCs w:val="32"/>
        </w:rPr>
      </w:pPr>
    </w:p>
    <w:p w14:paraId="27CF86CB" w14:textId="77777777" w:rsidR="008E24D2" w:rsidRDefault="008E24D2">
      <w:pPr>
        <w:jc w:val="center"/>
        <w:rPr>
          <w:rFonts w:ascii="Bookman Old Style" w:eastAsia="Bookman Old Style" w:hAnsi="Bookman Old Style" w:cs="Bookman Old Style"/>
          <w:b/>
          <w:sz w:val="32"/>
          <w:szCs w:val="32"/>
        </w:rPr>
      </w:pPr>
    </w:p>
    <w:p w14:paraId="53CD2325" w14:textId="77777777" w:rsidR="008E24D2" w:rsidRDefault="008E24D2">
      <w:pPr>
        <w:jc w:val="center"/>
        <w:rPr>
          <w:rFonts w:ascii="Bookman Old Style" w:eastAsia="Bookman Old Style" w:hAnsi="Bookman Old Style" w:cs="Bookman Old Style"/>
          <w:b/>
          <w:sz w:val="32"/>
          <w:szCs w:val="32"/>
        </w:rPr>
      </w:pPr>
    </w:p>
    <w:p w14:paraId="3285CD40" w14:textId="7FCA1635" w:rsidR="00D8240A" w:rsidRDefault="00930074">
      <w:pPr>
        <w:pBdr>
          <w:top w:val="nil"/>
          <w:left w:val="nil"/>
          <w:bottom w:val="nil"/>
          <w:right w:val="nil"/>
          <w:between w:val="nil"/>
        </w:pBdr>
        <w:jc w:val="center"/>
        <w:rPr>
          <w:rFonts w:ascii="Times New Roman" w:eastAsia="Times New Roman" w:hAnsi="Times New Roman" w:cs="Times New Roman"/>
          <w:noProof/>
          <w:color w:val="000000"/>
          <w:sz w:val="24"/>
          <w:szCs w:val="24"/>
        </w:rPr>
      </w:pPr>
      <w:r>
        <w:rPr>
          <w:rFonts w:ascii="Times New Roman" w:eastAsia="Times New Roman" w:hAnsi="Times New Roman" w:cs="Times New Roman"/>
          <w:noProof/>
          <w:color w:val="000000"/>
          <w:sz w:val="24"/>
          <w:szCs w:val="24"/>
        </w:rPr>
        <mc:AlternateContent>
          <mc:Choice Requires="wps">
            <w:drawing>
              <wp:inline distT="0" distB="0" distL="0" distR="0" wp14:anchorId="1FFE2FEA" wp14:editId="53393734">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70AB8DDD" w14:textId="77777777" w:rsidR="00D8240A" w:rsidRDefault="00D8240A">
                            <w:pPr>
                              <w:textDirection w:val="btLr"/>
                            </w:pPr>
                          </w:p>
                          <w:p w14:paraId="2316FD1F" w14:textId="77777777" w:rsidR="008E24D2" w:rsidRDefault="008E24D2">
                            <w:pPr>
                              <w:textDirection w:val="btLr"/>
                            </w:pPr>
                          </w:p>
                        </w:txbxContent>
                      </wps:txbx>
                      <wps:bodyPr spcFirstLastPara="1" wrap="square" lIns="91425" tIns="91425" rIns="91425" bIns="91425" anchor="ctr" anchorCtr="0">
                        <a:noAutofit/>
                      </wps:bodyPr>
                    </wps:wsp>
                  </a:graphicData>
                </a:graphic>
              </wp:inline>
            </w:drawing>
          </mc:Choice>
          <mc:Fallback>
            <w:pict>
              <v:rect w14:anchorId="1FFE2FEA"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70AB8DDD" w14:textId="77777777" w:rsidR="00D8240A" w:rsidRDefault="00D8240A">
                      <w:pPr>
                        <w:textDirection w:val="btLr"/>
                      </w:pPr>
                    </w:p>
                    <w:p w14:paraId="2316FD1F" w14:textId="77777777" w:rsidR="008E24D2" w:rsidRDefault="008E24D2">
                      <w:pPr>
                        <w:textDirection w:val="btLr"/>
                      </w:pPr>
                    </w:p>
                  </w:txbxContent>
                </v:textbox>
                <w10:anchorlock/>
              </v:rect>
            </w:pict>
          </mc:Fallback>
        </mc:AlternateContent>
      </w:r>
    </w:p>
    <w:p w14:paraId="7FD66855" w14:textId="77777777" w:rsidR="008E24D2" w:rsidRDefault="008E24D2">
      <w:pPr>
        <w:pBdr>
          <w:top w:val="nil"/>
          <w:left w:val="nil"/>
          <w:bottom w:val="nil"/>
          <w:right w:val="nil"/>
          <w:between w:val="nil"/>
        </w:pBdr>
        <w:jc w:val="center"/>
        <w:rPr>
          <w:rFonts w:ascii="Times New Roman" w:eastAsia="Times New Roman" w:hAnsi="Times New Roman" w:cs="Times New Roman"/>
          <w:noProof/>
          <w:color w:val="000000"/>
          <w:sz w:val="24"/>
          <w:szCs w:val="24"/>
        </w:rPr>
      </w:pPr>
    </w:p>
    <w:p w14:paraId="68AF4372" w14:textId="77777777" w:rsidR="008E24D2" w:rsidRDefault="008E24D2">
      <w:pPr>
        <w:pBdr>
          <w:top w:val="nil"/>
          <w:left w:val="nil"/>
          <w:bottom w:val="nil"/>
          <w:right w:val="nil"/>
          <w:between w:val="nil"/>
        </w:pBdr>
        <w:jc w:val="center"/>
        <w:rPr>
          <w:rFonts w:ascii="Times New Roman" w:eastAsia="Times New Roman" w:hAnsi="Times New Roman" w:cs="Times New Roman"/>
          <w:noProof/>
          <w:color w:val="000000"/>
          <w:sz w:val="24"/>
          <w:szCs w:val="24"/>
        </w:rPr>
      </w:pPr>
    </w:p>
    <w:p w14:paraId="7C34DE3E" w14:textId="77777777" w:rsidR="008E24D2" w:rsidRDefault="008E24D2">
      <w:pPr>
        <w:pBdr>
          <w:top w:val="nil"/>
          <w:left w:val="nil"/>
          <w:bottom w:val="nil"/>
          <w:right w:val="nil"/>
          <w:between w:val="nil"/>
        </w:pBdr>
        <w:jc w:val="center"/>
        <w:rPr>
          <w:rFonts w:ascii="Times New Roman" w:eastAsia="Times New Roman" w:hAnsi="Times New Roman" w:cs="Times New Roman"/>
          <w:noProof/>
          <w:color w:val="000000"/>
          <w:sz w:val="24"/>
          <w:szCs w:val="24"/>
        </w:rPr>
      </w:pPr>
    </w:p>
    <w:p w14:paraId="71D6939B" w14:textId="77777777" w:rsidR="008E24D2" w:rsidRDefault="008E24D2">
      <w:pPr>
        <w:pBdr>
          <w:top w:val="nil"/>
          <w:left w:val="nil"/>
          <w:bottom w:val="nil"/>
          <w:right w:val="nil"/>
          <w:between w:val="nil"/>
        </w:pBdr>
        <w:jc w:val="center"/>
        <w:rPr>
          <w:rFonts w:ascii="Times New Roman" w:eastAsia="Times New Roman" w:hAnsi="Times New Roman" w:cs="Times New Roman"/>
          <w:color w:val="000000"/>
          <w:sz w:val="24"/>
          <w:szCs w:val="24"/>
        </w:rPr>
      </w:pPr>
    </w:p>
    <w:p w14:paraId="521FEBE3" w14:textId="77777777" w:rsidR="00D8240A" w:rsidRDefault="00930074">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2DA942ED" w14:textId="77777777" w:rsidR="00D8240A" w:rsidRDefault="00930074">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5179414F" w14:textId="77777777" w:rsidR="00D8240A" w:rsidRDefault="00D8240A">
      <w:pPr>
        <w:pBdr>
          <w:top w:val="nil"/>
          <w:left w:val="nil"/>
          <w:bottom w:val="nil"/>
          <w:right w:val="nil"/>
          <w:between w:val="nil"/>
        </w:pBdr>
        <w:jc w:val="center"/>
        <w:rPr>
          <w:rFonts w:ascii="Times New Roman" w:eastAsia="Times New Roman" w:hAnsi="Times New Roman" w:cs="Times New Roman"/>
          <w:b/>
          <w:color w:val="000000"/>
          <w:sz w:val="32"/>
          <w:szCs w:val="32"/>
        </w:rPr>
      </w:pPr>
    </w:p>
    <w:p w14:paraId="33CB4AEB" w14:textId="77777777" w:rsidR="00D8240A" w:rsidRDefault="00D8240A">
      <w:pPr>
        <w:pBdr>
          <w:top w:val="nil"/>
          <w:left w:val="nil"/>
          <w:bottom w:val="nil"/>
          <w:right w:val="nil"/>
          <w:between w:val="nil"/>
        </w:pBdr>
        <w:jc w:val="both"/>
        <w:rPr>
          <w:rFonts w:ascii="Times New Roman" w:eastAsia="Times New Roman" w:hAnsi="Times New Roman" w:cs="Times New Roman"/>
          <w:color w:val="000000"/>
          <w:sz w:val="24"/>
          <w:szCs w:val="24"/>
        </w:rPr>
      </w:pPr>
    </w:p>
    <w:p w14:paraId="1905DD55" w14:textId="54A43208" w:rsidR="00D8240A" w:rsidRPr="008E24D2" w:rsidRDefault="00930074">
      <w:pPr>
        <w:tabs>
          <w:tab w:val="left" w:pos="90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88003C">
        <w:rPr>
          <w:rFonts w:ascii="Times New Roman" w:eastAsia="Times New Roman" w:hAnsi="Times New Roman" w:cs="Times New Roman"/>
          <w:b/>
          <w:sz w:val="24"/>
          <w:szCs w:val="24"/>
        </w:rPr>
        <w:t>Online Travel</w:t>
      </w:r>
      <w:r w:rsidR="00877AC6">
        <w:rPr>
          <w:rFonts w:ascii="Times New Roman" w:eastAsia="Times New Roman" w:hAnsi="Times New Roman" w:cs="Times New Roman"/>
          <w:b/>
          <w:sz w:val="24"/>
          <w:szCs w:val="24"/>
        </w:rPr>
        <w:t>l</w:t>
      </w:r>
      <w:r w:rsidR="0088003C">
        <w:rPr>
          <w:rFonts w:ascii="Times New Roman" w:eastAsia="Times New Roman" w:hAnsi="Times New Roman" w:cs="Times New Roman"/>
          <w:b/>
          <w:sz w:val="24"/>
          <w:szCs w:val="24"/>
        </w:rPr>
        <w:t>ing System</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w:t>
      </w:r>
      <w:r w:rsidR="008E24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shall be carried out by the under the mentorship of </w:t>
      </w:r>
      <w:r w:rsidR="008E24D2">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Department of Computer Science and Engineering</w:t>
      </w:r>
      <w:r w:rsidR="008E24D2">
        <w:rPr>
          <w:rFonts w:ascii="Times New Roman" w:eastAsia="Times New Roman" w:hAnsi="Times New Roman" w:cs="Times New Roman"/>
          <w:sz w:val="24"/>
          <w:szCs w:val="24"/>
        </w:rPr>
        <w:t>.</w:t>
      </w:r>
    </w:p>
    <w:p w14:paraId="1108D60E" w14:textId="77777777" w:rsidR="00D8240A" w:rsidRDefault="00D8240A">
      <w:pPr>
        <w:spacing w:line="360" w:lineRule="auto"/>
        <w:jc w:val="both"/>
        <w:rPr>
          <w:rFonts w:ascii="Times New Roman" w:eastAsia="Times New Roman" w:hAnsi="Times New Roman" w:cs="Times New Roman"/>
          <w:sz w:val="24"/>
          <w:szCs w:val="24"/>
        </w:rPr>
      </w:pPr>
    </w:p>
    <w:p w14:paraId="1B089834" w14:textId="77777777" w:rsidR="00D8240A" w:rsidRDefault="0093007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3C3B073" w14:textId="77777777" w:rsidR="00D8240A" w:rsidRDefault="00D8240A">
      <w:pPr>
        <w:spacing w:line="360" w:lineRule="auto"/>
        <w:ind w:left="720" w:firstLine="720"/>
        <w:jc w:val="both"/>
        <w:rPr>
          <w:rFonts w:ascii="Times New Roman" w:eastAsia="Times New Roman" w:hAnsi="Times New Roman" w:cs="Times New Roman"/>
          <w:sz w:val="24"/>
          <w:szCs w:val="24"/>
        </w:rPr>
      </w:pPr>
    </w:p>
    <w:p w14:paraId="7554F009" w14:textId="325BE580" w:rsidR="00D8240A" w:rsidRDefault="00930074" w:rsidP="0088003C">
      <w:pPr>
        <w:spacing w:line="360" w:lineRule="auto"/>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8800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University Roll no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2667B91"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609F4D07"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5A5B0059"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0294B5E"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B3D4AB5"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96801CE"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261A2603"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2FD69DC3" w14:textId="77777777" w:rsidR="005A7BA6" w:rsidRDefault="005A7BA6" w:rsidP="005A7BA6">
      <w:pPr>
        <w:pBdr>
          <w:bottom w:val="single" w:sz="12" w:space="1" w:color="000000"/>
        </w:pBdr>
        <w:spacing w:line="480" w:lineRule="auto"/>
        <w:rPr>
          <w:rFonts w:ascii="Times New Roman" w:eastAsia="Times New Roman" w:hAnsi="Times New Roman" w:cs="Times New Roman"/>
          <w:b/>
          <w:sz w:val="36"/>
          <w:szCs w:val="36"/>
        </w:rPr>
      </w:pPr>
    </w:p>
    <w:p w14:paraId="4FA6DE9E" w14:textId="77777777" w:rsidR="008E24D2" w:rsidRDefault="005A7BA6" w:rsidP="005A7BA6">
      <w:pPr>
        <w:pBdr>
          <w:bottom w:val="single" w:sz="12" w:space="1" w:color="000000"/>
        </w:pBd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40CDF4A7" w14:textId="77777777" w:rsidR="008E24D2" w:rsidRDefault="008E24D2" w:rsidP="005A7BA6">
      <w:pPr>
        <w:pBdr>
          <w:bottom w:val="single" w:sz="12" w:space="1" w:color="000000"/>
        </w:pBdr>
        <w:spacing w:line="480" w:lineRule="auto"/>
        <w:rPr>
          <w:rFonts w:ascii="Times New Roman" w:eastAsia="Times New Roman" w:hAnsi="Times New Roman" w:cs="Times New Roman"/>
          <w:b/>
          <w:sz w:val="36"/>
          <w:szCs w:val="36"/>
        </w:rPr>
      </w:pPr>
    </w:p>
    <w:p w14:paraId="0353B2DF" w14:textId="77777777" w:rsidR="008E24D2" w:rsidRDefault="008E24D2" w:rsidP="005A7BA6">
      <w:pPr>
        <w:pBdr>
          <w:bottom w:val="single" w:sz="12" w:space="1" w:color="000000"/>
        </w:pBd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sidR="005A7BA6">
        <w:rPr>
          <w:rFonts w:ascii="Times New Roman" w:eastAsia="Times New Roman" w:hAnsi="Times New Roman" w:cs="Times New Roman"/>
          <w:b/>
          <w:sz w:val="36"/>
          <w:szCs w:val="36"/>
        </w:rPr>
        <w:t xml:space="preserve">  </w:t>
      </w:r>
    </w:p>
    <w:p w14:paraId="2C788613" w14:textId="7983765B" w:rsidR="00D8240A" w:rsidRDefault="008E24D2" w:rsidP="005A7BA6">
      <w:pPr>
        <w:pBdr>
          <w:bottom w:val="single" w:sz="12" w:space="1" w:color="000000"/>
        </w:pBd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                                </w:t>
      </w:r>
      <w:r w:rsidR="005A7BA6">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 xml:space="preserve"> </w:t>
      </w:r>
      <w:r w:rsidR="00930074">
        <w:rPr>
          <w:rFonts w:ascii="Times New Roman" w:eastAsia="Times New Roman" w:hAnsi="Times New Roman" w:cs="Times New Roman"/>
          <w:b/>
          <w:sz w:val="36"/>
          <w:szCs w:val="36"/>
        </w:rPr>
        <w:t>Table of Contents</w:t>
      </w:r>
    </w:p>
    <w:p w14:paraId="26BC52A8" w14:textId="77777777" w:rsidR="00D8240A" w:rsidRDefault="00D8240A">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D8240A" w14:paraId="73AD9271" w14:textId="77777777">
        <w:trPr>
          <w:trHeight w:val="449"/>
          <w:jc w:val="center"/>
        </w:trPr>
        <w:tc>
          <w:tcPr>
            <w:tcW w:w="1634" w:type="dxa"/>
          </w:tcPr>
          <w:p w14:paraId="21BBC303" w14:textId="77777777" w:rsidR="00D8240A" w:rsidRDefault="0093007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3B35049C" w14:textId="77777777" w:rsidR="00D8240A" w:rsidRDefault="0093007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7BFEA930" w14:textId="77777777" w:rsidR="00D8240A" w:rsidRDefault="0093007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D8240A" w14:paraId="6D8BE404" w14:textId="77777777">
        <w:trPr>
          <w:trHeight w:val="433"/>
          <w:jc w:val="center"/>
        </w:trPr>
        <w:tc>
          <w:tcPr>
            <w:tcW w:w="1634" w:type="dxa"/>
          </w:tcPr>
          <w:p w14:paraId="64D7EA91" w14:textId="77777777" w:rsidR="00D8240A" w:rsidRDefault="009300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4A4E9DB5" w14:textId="77777777" w:rsidR="00D8240A" w:rsidRDefault="0093007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45050B36" w14:textId="636616D6" w:rsidR="00D8240A" w:rsidRDefault="003A112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D8240A" w14:paraId="522709F7" w14:textId="77777777">
        <w:trPr>
          <w:trHeight w:val="433"/>
          <w:jc w:val="center"/>
        </w:trPr>
        <w:tc>
          <w:tcPr>
            <w:tcW w:w="1634" w:type="dxa"/>
          </w:tcPr>
          <w:p w14:paraId="2AB75FA5" w14:textId="77777777" w:rsidR="00D8240A" w:rsidRDefault="009300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57DD0FE3" w14:textId="77777777" w:rsidR="00D8240A" w:rsidRDefault="00930074">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56B7543A" w14:textId="5E6EBBA4" w:rsidR="00D8240A" w:rsidRDefault="000E08D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r>
      <w:tr w:rsidR="00D8240A" w14:paraId="5D5FB3B7" w14:textId="77777777">
        <w:trPr>
          <w:trHeight w:val="433"/>
          <w:jc w:val="center"/>
        </w:trPr>
        <w:tc>
          <w:tcPr>
            <w:tcW w:w="1634" w:type="dxa"/>
          </w:tcPr>
          <w:p w14:paraId="3EB61ADA" w14:textId="77777777" w:rsidR="00D8240A" w:rsidRDefault="009300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6B30FA07" w14:textId="77777777" w:rsidR="00D8240A" w:rsidRDefault="00930074">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50F4E0C5" w14:textId="72148C7C" w:rsidR="00D8240A" w:rsidRDefault="005676E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r>
      <w:tr w:rsidR="00D8240A" w14:paraId="387F2D0B" w14:textId="77777777">
        <w:trPr>
          <w:trHeight w:val="449"/>
          <w:jc w:val="center"/>
        </w:trPr>
        <w:tc>
          <w:tcPr>
            <w:tcW w:w="1634" w:type="dxa"/>
          </w:tcPr>
          <w:p w14:paraId="3B7E5EA1" w14:textId="77777777" w:rsidR="00D8240A" w:rsidRDefault="009300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7A011695" w14:textId="77777777" w:rsidR="00D8240A" w:rsidRDefault="00930074">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16CC5901" w14:textId="5371CF0C" w:rsidR="00D8240A" w:rsidRDefault="000E08D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r w:rsidR="00D8240A" w14:paraId="3B4DF35F" w14:textId="77777777">
        <w:trPr>
          <w:trHeight w:val="449"/>
          <w:jc w:val="center"/>
        </w:trPr>
        <w:tc>
          <w:tcPr>
            <w:tcW w:w="1634" w:type="dxa"/>
          </w:tcPr>
          <w:p w14:paraId="01EFC2E3" w14:textId="77777777" w:rsidR="00D8240A" w:rsidRDefault="009300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6614214E" w14:textId="77777777" w:rsidR="00D8240A" w:rsidRDefault="00930074">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2D4E98F0" w14:textId="18643DC1" w:rsidR="00D8240A" w:rsidRDefault="000E08D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D8240A" w14:paraId="41785CC6" w14:textId="77777777">
        <w:trPr>
          <w:trHeight w:val="433"/>
          <w:jc w:val="center"/>
        </w:trPr>
        <w:tc>
          <w:tcPr>
            <w:tcW w:w="1634" w:type="dxa"/>
          </w:tcPr>
          <w:p w14:paraId="387E6897" w14:textId="77777777" w:rsidR="00D8240A" w:rsidRDefault="00D8240A">
            <w:pPr>
              <w:jc w:val="center"/>
              <w:rPr>
                <w:rFonts w:ascii="Times New Roman" w:eastAsia="Times New Roman" w:hAnsi="Times New Roman" w:cs="Times New Roman"/>
                <w:sz w:val="24"/>
                <w:szCs w:val="24"/>
              </w:rPr>
            </w:pPr>
          </w:p>
        </w:tc>
        <w:tc>
          <w:tcPr>
            <w:tcW w:w="4449" w:type="dxa"/>
          </w:tcPr>
          <w:p w14:paraId="647F43F7" w14:textId="77777777" w:rsidR="00D8240A" w:rsidRDefault="00930074">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015F5624" w14:textId="26F21988" w:rsidR="00D8240A" w:rsidRDefault="00D8240A">
            <w:pPr>
              <w:jc w:val="center"/>
              <w:rPr>
                <w:rFonts w:ascii="Times New Roman" w:eastAsia="Times New Roman" w:hAnsi="Times New Roman" w:cs="Times New Roman"/>
                <w:b/>
                <w:sz w:val="24"/>
                <w:szCs w:val="24"/>
              </w:rPr>
            </w:pPr>
          </w:p>
        </w:tc>
      </w:tr>
    </w:tbl>
    <w:p w14:paraId="418BEC86" w14:textId="77777777" w:rsidR="00D8240A" w:rsidRDefault="00D8240A">
      <w:pPr>
        <w:jc w:val="center"/>
        <w:rPr>
          <w:b/>
        </w:rPr>
      </w:pPr>
    </w:p>
    <w:p w14:paraId="2FFDB8C2" w14:textId="77777777" w:rsidR="00D8240A" w:rsidRDefault="00D8240A">
      <w:pPr>
        <w:spacing w:line="480" w:lineRule="auto"/>
        <w:jc w:val="center"/>
        <w:rPr>
          <w:rFonts w:ascii="Bookman Old Style" w:eastAsia="Bookman Old Style" w:hAnsi="Bookman Old Style" w:cs="Bookman Old Style"/>
          <w:sz w:val="32"/>
          <w:szCs w:val="32"/>
        </w:rPr>
      </w:pPr>
    </w:p>
    <w:p w14:paraId="33A5A96B" w14:textId="77777777" w:rsidR="00D8240A" w:rsidRDefault="00D8240A">
      <w:pPr>
        <w:spacing w:line="480" w:lineRule="auto"/>
        <w:jc w:val="center"/>
        <w:rPr>
          <w:rFonts w:ascii="Bookman Old Style" w:eastAsia="Bookman Old Style" w:hAnsi="Bookman Old Style" w:cs="Bookman Old Style"/>
          <w:sz w:val="32"/>
          <w:szCs w:val="32"/>
        </w:rPr>
      </w:pPr>
    </w:p>
    <w:p w14:paraId="75613786" w14:textId="77777777" w:rsidR="00D8240A" w:rsidRDefault="00D8240A">
      <w:pPr>
        <w:spacing w:line="480" w:lineRule="auto"/>
        <w:jc w:val="center"/>
        <w:rPr>
          <w:rFonts w:ascii="Bookman Old Style" w:eastAsia="Bookman Old Style" w:hAnsi="Bookman Old Style" w:cs="Bookman Old Style"/>
          <w:sz w:val="32"/>
          <w:szCs w:val="32"/>
        </w:rPr>
      </w:pPr>
    </w:p>
    <w:p w14:paraId="2D9BFEBA" w14:textId="77777777" w:rsidR="00D8240A" w:rsidRDefault="00D8240A">
      <w:pPr>
        <w:spacing w:line="480" w:lineRule="auto"/>
        <w:jc w:val="center"/>
        <w:rPr>
          <w:rFonts w:ascii="Bookman Old Style" w:eastAsia="Bookman Old Style" w:hAnsi="Bookman Old Style" w:cs="Bookman Old Style"/>
          <w:sz w:val="32"/>
          <w:szCs w:val="32"/>
        </w:rPr>
      </w:pPr>
    </w:p>
    <w:p w14:paraId="5487E08A" w14:textId="77777777" w:rsidR="00D8240A" w:rsidRDefault="00D8240A">
      <w:pPr>
        <w:spacing w:line="480" w:lineRule="auto"/>
        <w:jc w:val="center"/>
        <w:rPr>
          <w:rFonts w:ascii="Bookman Old Style" w:eastAsia="Bookman Old Style" w:hAnsi="Bookman Old Style" w:cs="Bookman Old Style"/>
          <w:sz w:val="32"/>
          <w:szCs w:val="32"/>
        </w:rPr>
      </w:pPr>
    </w:p>
    <w:p w14:paraId="7BBDE618" w14:textId="77777777" w:rsidR="00D8240A" w:rsidRDefault="00D8240A">
      <w:pPr>
        <w:spacing w:line="480" w:lineRule="auto"/>
        <w:jc w:val="center"/>
        <w:rPr>
          <w:rFonts w:ascii="Bookman Old Style" w:eastAsia="Bookman Old Style" w:hAnsi="Bookman Old Style" w:cs="Bookman Old Style"/>
          <w:sz w:val="32"/>
          <w:szCs w:val="32"/>
        </w:rPr>
      </w:pPr>
    </w:p>
    <w:p w14:paraId="3F31305D" w14:textId="77777777" w:rsidR="00D8240A" w:rsidRDefault="00D8240A">
      <w:pPr>
        <w:spacing w:line="480" w:lineRule="auto"/>
        <w:jc w:val="center"/>
        <w:rPr>
          <w:rFonts w:ascii="Bookman Old Style" w:eastAsia="Bookman Old Style" w:hAnsi="Bookman Old Style" w:cs="Bookman Old Style"/>
          <w:sz w:val="32"/>
          <w:szCs w:val="32"/>
        </w:rPr>
      </w:pPr>
    </w:p>
    <w:p w14:paraId="5D192D2F" w14:textId="77777777" w:rsidR="00D8240A" w:rsidRDefault="00D8240A">
      <w:pPr>
        <w:spacing w:line="480" w:lineRule="auto"/>
        <w:jc w:val="center"/>
        <w:rPr>
          <w:rFonts w:ascii="Bookman Old Style" w:eastAsia="Bookman Old Style" w:hAnsi="Bookman Old Style" w:cs="Bookman Old Style"/>
          <w:sz w:val="32"/>
          <w:szCs w:val="32"/>
        </w:rPr>
      </w:pPr>
    </w:p>
    <w:p w14:paraId="29E75644" w14:textId="77777777" w:rsidR="00D8240A" w:rsidRDefault="00D8240A">
      <w:pPr>
        <w:spacing w:line="480" w:lineRule="auto"/>
        <w:jc w:val="center"/>
        <w:rPr>
          <w:rFonts w:ascii="Bookman Old Style" w:eastAsia="Bookman Old Style" w:hAnsi="Bookman Old Style" w:cs="Bookman Old Style"/>
          <w:sz w:val="32"/>
          <w:szCs w:val="32"/>
        </w:rPr>
      </w:pPr>
    </w:p>
    <w:p w14:paraId="2AE541A6" w14:textId="77777777" w:rsidR="00D8240A" w:rsidRDefault="00D8240A">
      <w:pPr>
        <w:spacing w:line="480" w:lineRule="auto"/>
        <w:jc w:val="center"/>
        <w:rPr>
          <w:rFonts w:ascii="Bookman Old Style" w:eastAsia="Bookman Old Style" w:hAnsi="Bookman Old Style" w:cs="Bookman Old Style"/>
          <w:sz w:val="32"/>
          <w:szCs w:val="32"/>
        </w:rPr>
      </w:pPr>
    </w:p>
    <w:p w14:paraId="38145A11" w14:textId="77777777" w:rsidR="00D8240A" w:rsidRDefault="00D8240A">
      <w:pPr>
        <w:spacing w:line="480" w:lineRule="auto"/>
        <w:jc w:val="center"/>
        <w:rPr>
          <w:rFonts w:ascii="Bookman Old Style" w:eastAsia="Bookman Old Style" w:hAnsi="Bookman Old Style" w:cs="Bookman Old Style"/>
          <w:sz w:val="32"/>
          <w:szCs w:val="32"/>
        </w:rPr>
        <w:sectPr w:rsidR="00D8240A" w:rsidSect="00F910AD">
          <w:footerReference w:type="default" r:id="rId9"/>
          <w:pgSz w:w="11906" w:h="16838"/>
          <w:pgMar w:top="1440" w:right="1440" w:bottom="1440" w:left="1440" w:header="720" w:footer="720" w:gutter="0"/>
          <w:pgNumType w:start="1"/>
          <w:cols w:space="720"/>
        </w:sectPr>
      </w:pPr>
    </w:p>
    <w:p w14:paraId="7FD01311" w14:textId="77777777" w:rsidR="00D8240A" w:rsidRDefault="00930074">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6C786BA8" w14:textId="77777777" w:rsidR="00D8240A" w:rsidRDefault="00930074">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6001A42D" w14:textId="6689708F" w:rsidR="00D8240A" w:rsidRPr="0057020E" w:rsidRDefault="0057020E" w:rsidP="0057020E">
      <w:pPr>
        <w:pStyle w:val="ListParagraph"/>
        <w:numPr>
          <w:ilvl w:val="1"/>
          <w:numId w:val="2"/>
        </w:numPr>
        <w:spacing w:before="120" w:line="360" w:lineRule="auto"/>
        <w:rPr>
          <w:rFonts w:eastAsia="Times New Roman"/>
        </w:rPr>
      </w:pPr>
      <w:r>
        <w:rPr>
          <w:rFonts w:eastAsia="Times New Roman"/>
          <w:b/>
          <w:sz w:val="28"/>
          <w:szCs w:val="28"/>
        </w:rPr>
        <w:t xml:space="preserve">   </w:t>
      </w:r>
      <w:r w:rsidR="00930074" w:rsidRPr="0057020E">
        <w:rPr>
          <w:rFonts w:eastAsia="Times New Roman"/>
          <w:b/>
          <w:sz w:val="28"/>
          <w:szCs w:val="28"/>
        </w:rPr>
        <w:t>Introduction</w:t>
      </w:r>
    </w:p>
    <w:p w14:paraId="3A044331" w14:textId="23E897D8" w:rsidR="00D8240A" w:rsidRPr="00A520B8" w:rsidRDefault="0057020E">
      <w:pPr>
        <w:spacing w:line="480" w:lineRule="auto"/>
        <w:jc w:val="both"/>
        <w:rPr>
          <w:rFonts w:ascii="Times New Roman" w:eastAsia="Times New Roman" w:hAnsi="Times New Roman" w:cs="Times New Roman"/>
          <w:sz w:val="24"/>
          <w:szCs w:val="24"/>
        </w:rPr>
      </w:pPr>
      <w:r w:rsidRPr="00A520B8">
        <w:rPr>
          <w:rFonts w:ascii="Times New Roman" w:eastAsia="Times New Roman" w:hAnsi="Times New Roman" w:cs="Times New Roman"/>
          <w:sz w:val="24"/>
          <w:szCs w:val="24"/>
        </w:rPr>
        <w:t xml:space="preserve">The main purpose of Online Travelling </w:t>
      </w:r>
      <w:r w:rsidR="00712D6A" w:rsidRPr="00A520B8">
        <w:rPr>
          <w:rFonts w:ascii="Times New Roman" w:eastAsia="Times New Roman" w:hAnsi="Times New Roman" w:cs="Times New Roman"/>
          <w:sz w:val="24"/>
          <w:szCs w:val="24"/>
        </w:rPr>
        <w:t xml:space="preserve">is provide a best facility and travelling services for a                      customer to book train, bus and cab for trip purpose. We have developed online travelling system in </w:t>
      </w:r>
      <w:r w:rsidR="005A7BA6">
        <w:rPr>
          <w:rFonts w:ascii="Times New Roman" w:eastAsia="Times New Roman" w:hAnsi="Times New Roman" w:cs="Times New Roman"/>
          <w:sz w:val="24"/>
          <w:szCs w:val="24"/>
        </w:rPr>
        <w:t>C</w:t>
      </w:r>
      <w:r w:rsidR="00712D6A" w:rsidRPr="00A520B8">
        <w:rPr>
          <w:rFonts w:ascii="Times New Roman" w:eastAsia="Times New Roman" w:hAnsi="Times New Roman" w:cs="Times New Roman"/>
          <w:sz w:val="24"/>
          <w:szCs w:val="24"/>
        </w:rPr>
        <w:t>++ language to provide a same services according to their choices.</w:t>
      </w:r>
    </w:p>
    <w:p w14:paraId="3891ABD2" w14:textId="5C6BA717" w:rsidR="00712D6A" w:rsidRPr="00A520B8" w:rsidRDefault="00EC43AA">
      <w:pPr>
        <w:spacing w:line="480" w:lineRule="auto"/>
        <w:jc w:val="both"/>
        <w:rPr>
          <w:rFonts w:ascii="Times New Roman" w:eastAsia="Times New Roman" w:hAnsi="Times New Roman" w:cs="Times New Roman"/>
          <w:sz w:val="24"/>
          <w:szCs w:val="24"/>
        </w:rPr>
      </w:pPr>
      <w:r w:rsidRPr="00A520B8">
        <w:rPr>
          <w:rFonts w:ascii="Times New Roman" w:eastAsia="Times New Roman" w:hAnsi="Times New Roman" w:cs="Times New Roman"/>
          <w:sz w:val="24"/>
          <w:szCs w:val="24"/>
        </w:rPr>
        <w:t>This platform provide easy way to book tickets for train and bus without any  difficulty and provide cab booking at reasonable price.</w:t>
      </w:r>
    </w:p>
    <w:p w14:paraId="60065DB5" w14:textId="77777777" w:rsidR="00EC43AA" w:rsidRPr="00A520B8" w:rsidRDefault="00EC43AA">
      <w:pPr>
        <w:spacing w:line="480" w:lineRule="auto"/>
        <w:jc w:val="both"/>
        <w:rPr>
          <w:rFonts w:ascii="Times New Roman" w:eastAsia="Times New Roman" w:hAnsi="Times New Roman" w:cs="Times New Roman"/>
          <w:sz w:val="24"/>
          <w:szCs w:val="24"/>
        </w:rPr>
      </w:pPr>
    </w:p>
    <w:p w14:paraId="0F541ABC" w14:textId="02B6334F" w:rsidR="002F4953" w:rsidRDefault="00EC43AA" w:rsidP="002F4953">
      <w:pPr>
        <w:spacing w:line="480" w:lineRule="auto"/>
      </w:pPr>
      <w:r w:rsidRPr="00A520B8">
        <w:rPr>
          <w:rFonts w:ascii="Times New Roman" w:hAnsi="Times New Roman" w:cs="Times New Roman"/>
          <w:sz w:val="24"/>
          <w:szCs w:val="24"/>
        </w:rPr>
        <w:t>We create this system to establish and expand the structure of tourism that provides healthy interaction opportunities for tourists and natives and improves a Better awareness of different cultures, traditional lifestyles, traditional knowledge and moralities. This system moreover provides a better way to connect with various events</w:t>
      </w:r>
      <w:r w:rsidR="002F4953">
        <w:t>.</w:t>
      </w:r>
    </w:p>
    <w:p w14:paraId="675A586F" w14:textId="4D96BC4A" w:rsidR="00EC43AA" w:rsidRDefault="002F4953">
      <w:pPr>
        <w:spacing w:line="480" w:lineRule="auto"/>
        <w:jc w:val="both"/>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0288" behindDoc="1" locked="0" layoutInCell="1" allowOverlap="1" wp14:anchorId="177B5449" wp14:editId="1A5DF4D0">
            <wp:simplePos x="0" y="0"/>
            <wp:positionH relativeFrom="margin">
              <wp:posOffset>1409905</wp:posOffset>
            </wp:positionH>
            <wp:positionV relativeFrom="paragraph">
              <wp:posOffset>67191</wp:posOffset>
            </wp:positionV>
            <wp:extent cx="2783205" cy="1952625"/>
            <wp:effectExtent l="0" t="0" r="0" b="9525"/>
            <wp:wrapTight wrapText="bothSides">
              <wp:wrapPolygon edited="0">
                <wp:start x="0" y="0"/>
                <wp:lineTo x="0" y="21495"/>
                <wp:lineTo x="21437" y="21495"/>
                <wp:lineTo x="21437" y="0"/>
                <wp:lineTo x="0" y="0"/>
              </wp:wrapPolygon>
            </wp:wrapTight>
            <wp:docPr id="1835825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825898" name="Picture 1835825898"/>
                    <pic:cNvPicPr/>
                  </pic:nvPicPr>
                  <pic:blipFill>
                    <a:blip r:embed="rId10">
                      <a:extLst>
                        <a:ext uri="{28A0092B-C50C-407E-A947-70E740481C1C}">
                          <a14:useLocalDpi xmlns:a14="http://schemas.microsoft.com/office/drawing/2010/main" val="0"/>
                        </a:ext>
                      </a:extLst>
                    </a:blip>
                    <a:stretch>
                      <a:fillRect/>
                    </a:stretch>
                  </pic:blipFill>
                  <pic:spPr>
                    <a:xfrm>
                      <a:off x="0" y="0"/>
                      <a:ext cx="2783205" cy="1952625"/>
                    </a:xfrm>
                    <a:prstGeom prst="rect">
                      <a:avLst/>
                    </a:prstGeom>
                  </pic:spPr>
                </pic:pic>
              </a:graphicData>
            </a:graphic>
            <wp14:sizeRelH relativeFrom="margin">
              <wp14:pctWidth>0</wp14:pctWidth>
            </wp14:sizeRelH>
            <wp14:sizeRelV relativeFrom="margin">
              <wp14:pctHeight>0</wp14:pctHeight>
            </wp14:sizeRelV>
          </wp:anchor>
        </w:drawing>
      </w:r>
    </w:p>
    <w:p w14:paraId="24C8EB72" w14:textId="77777777" w:rsidR="00712D6A" w:rsidRPr="00712D6A" w:rsidRDefault="00712D6A">
      <w:pPr>
        <w:spacing w:line="480" w:lineRule="auto"/>
        <w:jc w:val="both"/>
        <w:rPr>
          <w:rFonts w:ascii="Times New Roman" w:eastAsia="Times New Roman" w:hAnsi="Times New Roman" w:cs="Times New Roman"/>
        </w:rPr>
      </w:pPr>
    </w:p>
    <w:p w14:paraId="50927768" w14:textId="77777777" w:rsidR="00D8240A" w:rsidRDefault="00D8240A">
      <w:pPr>
        <w:spacing w:line="480" w:lineRule="auto"/>
        <w:jc w:val="both"/>
        <w:rPr>
          <w:rFonts w:ascii="Times New Roman" w:eastAsia="Times New Roman" w:hAnsi="Times New Roman" w:cs="Times New Roman"/>
        </w:rPr>
      </w:pPr>
    </w:p>
    <w:p w14:paraId="1DFBAAFF" w14:textId="77777777" w:rsidR="00D8240A" w:rsidRDefault="00D8240A">
      <w:pPr>
        <w:spacing w:line="480" w:lineRule="auto"/>
        <w:jc w:val="both"/>
        <w:rPr>
          <w:rFonts w:ascii="Times New Roman" w:eastAsia="Times New Roman" w:hAnsi="Times New Roman" w:cs="Times New Roman"/>
        </w:rPr>
      </w:pPr>
    </w:p>
    <w:p w14:paraId="5ADBC6C9" w14:textId="77777777" w:rsidR="00D8240A" w:rsidRDefault="00D8240A">
      <w:pPr>
        <w:spacing w:line="480" w:lineRule="auto"/>
        <w:jc w:val="both"/>
        <w:rPr>
          <w:rFonts w:ascii="Bookman Old Style" w:eastAsia="Bookman Old Style" w:hAnsi="Bookman Old Style" w:cs="Bookman Old Style"/>
          <w:sz w:val="32"/>
          <w:szCs w:val="32"/>
        </w:rPr>
      </w:pPr>
    </w:p>
    <w:p w14:paraId="2834EA5D" w14:textId="77777777" w:rsidR="001A11AC" w:rsidRDefault="002F4953">
      <w:pPr>
        <w:spacing w:line="480" w:lineRule="auto"/>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 xml:space="preserve">  </w:t>
      </w:r>
    </w:p>
    <w:p w14:paraId="61BF3C99" w14:textId="77777777" w:rsidR="00726B24" w:rsidRDefault="00726B24">
      <w:pPr>
        <w:spacing w:line="480" w:lineRule="auto"/>
        <w:jc w:val="both"/>
        <w:rPr>
          <w:rFonts w:ascii="Bookman Old Style" w:eastAsia="Bookman Old Style" w:hAnsi="Bookman Old Style" w:cs="Bookman Old Style"/>
          <w:sz w:val="32"/>
          <w:szCs w:val="32"/>
        </w:rPr>
      </w:pPr>
    </w:p>
    <w:p w14:paraId="3C65F82B" w14:textId="7F69E88C" w:rsidR="00D8240A" w:rsidRDefault="001A11AC">
      <w:pPr>
        <w:spacing w:line="480" w:lineRule="auto"/>
        <w:jc w:val="both"/>
        <w:rPr>
          <w:rFonts w:ascii="Times New Roman" w:eastAsia="Bookman Old Style" w:hAnsi="Times New Roman" w:cs="Times New Roman"/>
          <w:b/>
          <w:bCs/>
          <w:sz w:val="28"/>
          <w:szCs w:val="28"/>
        </w:rPr>
      </w:pPr>
      <w:r w:rsidRPr="001A11AC">
        <w:rPr>
          <w:rFonts w:ascii="Times New Roman" w:eastAsia="Bookman Old Style" w:hAnsi="Times New Roman" w:cs="Times New Roman"/>
          <w:b/>
          <w:bCs/>
          <w:sz w:val="28"/>
          <w:szCs w:val="28"/>
        </w:rPr>
        <w:t>1.2 Background</w:t>
      </w:r>
    </w:p>
    <w:p w14:paraId="2EEE59B9" w14:textId="41E7DFB3" w:rsidR="00D8240A" w:rsidRDefault="001A11AC">
      <w:pPr>
        <w:spacing w:line="480" w:lineRule="auto"/>
        <w:jc w:val="both"/>
        <w:rPr>
          <w:rFonts w:ascii="Times New Roman" w:hAnsi="Times New Roman" w:cs="Times New Roman"/>
          <w:color w:val="071417"/>
          <w:sz w:val="24"/>
          <w:szCs w:val="24"/>
          <w:shd w:val="clear" w:color="auto" w:fill="FAFEFE"/>
        </w:rPr>
      </w:pPr>
      <w:r w:rsidRPr="00A520B8">
        <w:rPr>
          <w:rFonts w:ascii="Times New Roman" w:hAnsi="Times New Roman" w:cs="Times New Roman"/>
          <w:color w:val="071417"/>
          <w:sz w:val="24"/>
          <w:szCs w:val="24"/>
          <w:shd w:val="clear" w:color="auto" w:fill="FAFEFE"/>
        </w:rPr>
        <w:t xml:space="preserve">For many years,  reservation was an off-putting, difficult task. With the growing number of customers, carriers had to overcome numerous challenges to make booking fast, convenient, </w:t>
      </w:r>
      <w:r w:rsidRPr="00A520B8">
        <w:rPr>
          <w:rFonts w:ascii="Times New Roman" w:hAnsi="Times New Roman" w:cs="Times New Roman"/>
          <w:color w:val="071417"/>
          <w:sz w:val="24"/>
          <w:szCs w:val="24"/>
          <w:shd w:val="clear" w:color="auto" w:fill="FAFEFE"/>
        </w:rPr>
        <w:lastRenderedPageBreak/>
        <w:t>and operationally easy. Twenty years or so down the road in the 60s, the whole booking process could be accomplished in minutes – through a travel agent. Fast forward to today – and previously unimaginable – travelers enjoy fully automated ticket booking, reserving and paying for tickets using smartphones.</w:t>
      </w:r>
    </w:p>
    <w:p w14:paraId="500ABA29" w14:textId="77777777" w:rsidR="00A520B8" w:rsidRPr="00A520B8" w:rsidRDefault="00A520B8">
      <w:pPr>
        <w:spacing w:line="480" w:lineRule="auto"/>
        <w:jc w:val="both"/>
        <w:rPr>
          <w:rFonts w:ascii="Times New Roman" w:eastAsia="Bookman Old Style" w:hAnsi="Times New Roman" w:cs="Times New Roman"/>
          <w:sz w:val="24"/>
          <w:szCs w:val="24"/>
        </w:rPr>
      </w:pPr>
    </w:p>
    <w:p w14:paraId="71871387" w14:textId="77777777" w:rsidR="00A520B8" w:rsidRDefault="003342CE" w:rsidP="00A520B8">
      <w:pPr>
        <w:spacing w:line="480" w:lineRule="auto"/>
        <w:jc w:val="both"/>
        <w:rPr>
          <w:rFonts w:ascii="Times New Roman" w:eastAsia="Bookman Old Style" w:hAnsi="Times New Roman" w:cs="Times New Roman"/>
          <w:b/>
          <w:bCs/>
          <w:sz w:val="28"/>
          <w:szCs w:val="28"/>
        </w:rPr>
      </w:pPr>
      <w:r w:rsidRPr="003342CE">
        <w:rPr>
          <w:rFonts w:ascii="Times New Roman" w:eastAsia="Bookman Old Style" w:hAnsi="Times New Roman" w:cs="Times New Roman"/>
          <w:b/>
          <w:bCs/>
          <w:sz w:val="28"/>
          <w:szCs w:val="28"/>
        </w:rPr>
        <w:t>1.3 Key Application</w:t>
      </w:r>
    </w:p>
    <w:p w14:paraId="40F0E227" w14:textId="20838B63" w:rsidR="003342CE" w:rsidRPr="00A520B8" w:rsidRDefault="003342CE" w:rsidP="00A520B8">
      <w:pPr>
        <w:spacing w:line="480" w:lineRule="auto"/>
        <w:jc w:val="both"/>
        <w:rPr>
          <w:rFonts w:ascii="Times New Roman" w:eastAsia="Bookman Old Style" w:hAnsi="Times New Roman" w:cs="Times New Roman"/>
          <w:b/>
          <w:bCs/>
          <w:sz w:val="28"/>
          <w:szCs w:val="28"/>
        </w:rPr>
      </w:pPr>
      <w:r w:rsidRPr="00A520B8">
        <w:rPr>
          <w:rFonts w:ascii="Times New Roman" w:hAnsi="Times New Roman" w:cs="Times New Roman"/>
          <w:sz w:val="24"/>
          <w:szCs w:val="24"/>
          <w:bdr w:val="none" w:sz="0" w:space="0" w:color="auto" w:frame="1"/>
        </w:rPr>
        <w:t>A travel management system (TMS) is associated with corporate travel management, but it can also be used by non-corporate organizations.</w:t>
      </w:r>
      <w:r w:rsidRPr="00A520B8">
        <w:rPr>
          <w:rFonts w:ascii="Times New Roman" w:hAnsi="Times New Roman" w:cs="Times New Roman"/>
          <w:color w:val="6A6969"/>
          <w:sz w:val="24"/>
          <w:szCs w:val="24"/>
          <w:bdr w:val="none" w:sz="0" w:space="0" w:color="auto" w:frame="1"/>
        </w:rPr>
        <w:t xml:space="preserve"> </w:t>
      </w:r>
      <w:r w:rsidRPr="00A520B8">
        <w:rPr>
          <w:rFonts w:ascii="Times New Roman" w:hAnsi="Times New Roman" w:cs="Times New Roman"/>
          <w:sz w:val="24"/>
          <w:szCs w:val="24"/>
          <w:bdr w:val="none" w:sz="0" w:space="0" w:color="auto" w:frame="1"/>
        </w:rPr>
        <w:t>A TMS can provide you with reports on your booking activities and help you track your business growth in real-time. It not only helps in automating the processes but also makes them efficient.</w:t>
      </w:r>
    </w:p>
    <w:p w14:paraId="57D5DDD2" w14:textId="7420D67E" w:rsidR="003342CE" w:rsidRPr="00A520B8" w:rsidRDefault="003342CE" w:rsidP="003342CE">
      <w:pPr>
        <w:pStyle w:val="Heading2"/>
        <w:shd w:val="clear" w:color="auto" w:fill="FFFFFF"/>
        <w:spacing w:before="0" w:line="510" w:lineRule="atLeast"/>
        <w:textAlignment w:val="bottom"/>
        <w:rPr>
          <w:rFonts w:ascii="Ubuntu" w:hAnsi="Ubuntu"/>
          <w:color w:val="6A6969"/>
          <w:sz w:val="24"/>
          <w:szCs w:val="24"/>
        </w:rPr>
      </w:pPr>
    </w:p>
    <w:p w14:paraId="236426A4" w14:textId="42ABA911" w:rsidR="003342CE" w:rsidRPr="003342CE" w:rsidRDefault="003342CE" w:rsidP="003342CE">
      <w:pPr>
        <w:pStyle w:val="Heading2"/>
        <w:shd w:val="clear" w:color="auto" w:fill="FFFFFF"/>
        <w:spacing w:before="0" w:line="510" w:lineRule="atLeast"/>
        <w:textAlignment w:val="bottom"/>
        <w:rPr>
          <w:rFonts w:ascii="Times New Roman" w:hAnsi="Times New Roman" w:cs="Times New Roman"/>
          <w:color w:val="auto"/>
          <w:sz w:val="22"/>
          <w:szCs w:val="22"/>
        </w:rPr>
      </w:pPr>
    </w:p>
    <w:p w14:paraId="31B6FCBD" w14:textId="77777777" w:rsidR="00D8240A" w:rsidRDefault="00D8240A">
      <w:pPr>
        <w:spacing w:line="480" w:lineRule="auto"/>
        <w:jc w:val="both"/>
        <w:rPr>
          <w:rFonts w:ascii="Bookman Old Style" w:eastAsia="Bookman Old Style" w:hAnsi="Bookman Old Style" w:cs="Bookman Old Style"/>
          <w:sz w:val="32"/>
          <w:szCs w:val="32"/>
        </w:rPr>
      </w:pPr>
    </w:p>
    <w:p w14:paraId="540AA28B" w14:textId="77777777" w:rsidR="00D8240A" w:rsidRDefault="00D8240A">
      <w:pPr>
        <w:spacing w:line="480" w:lineRule="auto"/>
        <w:jc w:val="both"/>
        <w:rPr>
          <w:rFonts w:ascii="Times New Roman" w:eastAsia="Times New Roman" w:hAnsi="Times New Roman" w:cs="Times New Roman"/>
          <w:b/>
          <w:sz w:val="28"/>
          <w:szCs w:val="28"/>
        </w:rPr>
      </w:pPr>
    </w:p>
    <w:p w14:paraId="2D5C18FC" w14:textId="77777777" w:rsidR="00FE7372" w:rsidRDefault="00FE7372">
      <w:pPr>
        <w:spacing w:line="480" w:lineRule="auto"/>
        <w:jc w:val="both"/>
        <w:rPr>
          <w:rFonts w:ascii="Times New Roman" w:eastAsia="Times New Roman" w:hAnsi="Times New Roman" w:cs="Times New Roman"/>
          <w:b/>
          <w:sz w:val="32"/>
          <w:szCs w:val="32"/>
        </w:rPr>
      </w:pPr>
    </w:p>
    <w:p w14:paraId="7EBA57D6" w14:textId="77777777" w:rsidR="00FE7372" w:rsidRDefault="00FE7372">
      <w:pPr>
        <w:spacing w:line="480" w:lineRule="auto"/>
        <w:jc w:val="both"/>
        <w:rPr>
          <w:rFonts w:ascii="Times New Roman" w:eastAsia="Times New Roman" w:hAnsi="Times New Roman" w:cs="Times New Roman"/>
          <w:b/>
          <w:sz w:val="32"/>
          <w:szCs w:val="32"/>
        </w:rPr>
      </w:pPr>
    </w:p>
    <w:p w14:paraId="27C1E487" w14:textId="77777777" w:rsidR="00FE7372" w:rsidRDefault="00FE7372">
      <w:pPr>
        <w:spacing w:line="480" w:lineRule="auto"/>
        <w:jc w:val="both"/>
        <w:rPr>
          <w:rFonts w:ascii="Times New Roman" w:eastAsia="Times New Roman" w:hAnsi="Times New Roman" w:cs="Times New Roman"/>
          <w:b/>
          <w:sz w:val="32"/>
          <w:szCs w:val="32"/>
        </w:rPr>
      </w:pPr>
    </w:p>
    <w:p w14:paraId="52C750CE" w14:textId="77777777" w:rsidR="00FE7372" w:rsidRDefault="00FE7372">
      <w:pPr>
        <w:spacing w:line="480" w:lineRule="auto"/>
        <w:jc w:val="both"/>
        <w:rPr>
          <w:rFonts w:ascii="Times New Roman" w:eastAsia="Times New Roman" w:hAnsi="Times New Roman" w:cs="Times New Roman"/>
          <w:b/>
          <w:sz w:val="32"/>
          <w:szCs w:val="32"/>
        </w:rPr>
      </w:pPr>
    </w:p>
    <w:p w14:paraId="4DFA2E98" w14:textId="77777777" w:rsidR="00FE7372" w:rsidRDefault="00FE7372">
      <w:pPr>
        <w:spacing w:line="480" w:lineRule="auto"/>
        <w:jc w:val="both"/>
        <w:rPr>
          <w:rFonts w:ascii="Times New Roman" w:eastAsia="Times New Roman" w:hAnsi="Times New Roman" w:cs="Times New Roman"/>
          <w:b/>
          <w:sz w:val="32"/>
          <w:szCs w:val="32"/>
        </w:rPr>
      </w:pPr>
    </w:p>
    <w:p w14:paraId="00F4447F" w14:textId="77777777" w:rsidR="00FE7372" w:rsidRDefault="00FE7372">
      <w:pPr>
        <w:spacing w:line="480" w:lineRule="auto"/>
        <w:jc w:val="both"/>
        <w:rPr>
          <w:rFonts w:ascii="Times New Roman" w:eastAsia="Times New Roman" w:hAnsi="Times New Roman" w:cs="Times New Roman"/>
          <w:b/>
          <w:sz w:val="32"/>
          <w:szCs w:val="32"/>
        </w:rPr>
      </w:pPr>
    </w:p>
    <w:p w14:paraId="7B6822DB" w14:textId="77777777" w:rsidR="00FE7372" w:rsidRDefault="00FE7372">
      <w:pPr>
        <w:spacing w:line="480" w:lineRule="auto"/>
        <w:jc w:val="both"/>
        <w:rPr>
          <w:rFonts w:ascii="Times New Roman" w:eastAsia="Times New Roman" w:hAnsi="Times New Roman" w:cs="Times New Roman"/>
          <w:b/>
          <w:sz w:val="32"/>
          <w:szCs w:val="32"/>
        </w:rPr>
      </w:pPr>
    </w:p>
    <w:p w14:paraId="695005C7" w14:textId="77777777" w:rsidR="00726B24" w:rsidRDefault="00726B24">
      <w:pPr>
        <w:spacing w:line="480" w:lineRule="auto"/>
        <w:jc w:val="both"/>
        <w:rPr>
          <w:rFonts w:ascii="Times New Roman" w:eastAsia="Times New Roman" w:hAnsi="Times New Roman" w:cs="Times New Roman"/>
          <w:b/>
          <w:sz w:val="32"/>
          <w:szCs w:val="32"/>
        </w:rPr>
      </w:pPr>
    </w:p>
    <w:p w14:paraId="370A9E11" w14:textId="7F292A7D" w:rsidR="00D8240A" w:rsidRDefault="00930074">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2D5EB769" w14:textId="77777777" w:rsidR="00D8240A" w:rsidRDefault="00930074">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5551860D" w14:textId="77777777" w:rsidR="00B37233" w:rsidRPr="00522C44" w:rsidRDefault="00B37233" w:rsidP="00B37233">
      <w:pPr>
        <w:spacing w:line="480" w:lineRule="auto"/>
        <w:jc w:val="both"/>
        <w:rPr>
          <w:rFonts w:ascii="Times New Roman" w:eastAsia="Times New Roman" w:hAnsi="Times New Roman" w:cs="Times New Roman"/>
          <w:b/>
          <w:sz w:val="28"/>
          <w:szCs w:val="28"/>
        </w:rPr>
      </w:pPr>
      <w:r w:rsidRPr="00522C44">
        <w:rPr>
          <w:rFonts w:ascii="Times New Roman" w:eastAsia="Times New Roman" w:hAnsi="Times New Roman" w:cs="Times New Roman"/>
          <w:b/>
          <w:sz w:val="28"/>
          <w:szCs w:val="28"/>
        </w:rPr>
        <w:t>2.1 overview of Online Travel Industry</w:t>
      </w:r>
    </w:p>
    <w:p w14:paraId="7C6BEBDC" w14:textId="7BC8B903" w:rsidR="00B37233" w:rsidRPr="003A6B70" w:rsidRDefault="00B37233" w:rsidP="00B37233">
      <w:pPr>
        <w:spacing w:line="480" w:lineRule="auto"/>
        <w:jc w:val="both"/>
        <w:rPr>
          <w:rFonts w:ascii="Times New Roman" w:hAnsi="Times New Roman" w:cs="Times New Roman"/>
          <w:sz w:val="24"/>
          <w:szCs w:val="24"/>
        </w:rPr>
      </w:pPr>
      <w:r w:rsidRPr="003A6B70">
        <w:rPr>
          <w:rFonts w:ascii="Times New Roman" w:hAnsi="Times New Roman" w:cs="Times New Roman"/>
          <w:sz w:val="24"/>
          <w:szCs w:val="24"/>
        </w:rPr>
        <w:t>An online travel industry consists of my companies that arranges and sells accommodations</w:t>
      </w:r>
      <w:r w:rsidR="005A7BA6">
        <w:rPr>
          <w:rFonts w:ascii="Times New Roman" w:hAnsi="Times New Roman" w:cs="Times New Roman"/>
          <w:sz w:val="24"/>
          <w:szCs w:val="24"/>
        </w:rPr>
        <w:t xml:space="preserve">, </w:t>
      </w:r>
      <w:r w:rsidRPr="003A6B70">
        <w:rPr>
          <w:rFonts w:ascii="Times New Roman" w:hAnsi="Times New Roman" w:cs="Times New Roman"/>
          <w:sz w:val="24"/>
          <w:szCs w:val="24"/>
        </w:rPr>
        <w:t>tours, transportation and trips on an online platform for travelers. They are third parties who sell services on behalf of other companies.</w:t>
      </w:r>
    </w:p>
    <w:p w14:paraId="220FDE57" w14:textId="5168FE3E" w:rsidR="00FE7372" w:rsidRPr="00522C44" w:rsidRDefault="00FE7372" w:rsidP="00B37233">
      <w:pPr>
        <w:spacing w:line="480" w:lineRule="auto"/>
        <w:jc w:val="both"/>
        <w:rPr>
          <w:rStyle w:val="Strong"/>
          <w:rFonts w:ascii="Times New Roman" w:hAnsi="Times New Roman" w:cs="Times New Roman"/>
          <w:b w:val="0"/>
          <w:bCs w:val="0"/>
          <w:sz w:val="28"/>
          <w:szCs w:val="28"/>
          <w:bdr w:val="single" w:sz="2" w:space="0" w:color="D9D9E3" w:frame="1"/>
          <w:shd w:val="clear" w:color="auto" w:fill="343541"/>
        </w:rPr>
      </w:pPr>
      <w:r w:rsidRPr="00522C44">
        <w:rPr>
          <w:rFonts w:ascii="Times New Roman" w:hAnsi="Times New Roman" w:cs="Times New Roman"/>
          <w:b/>
          <w:bCs/>
          <w:sz w:val="28"/>
          <w:szCs w:val="28"/>
        </w:rPr>
        <w:t xml:space="preserve">2.2 Technology </w:t>
      </w:r>
    </w:p>
    <w:p w14:paraId="2EA301E2" w14:textId="77777777" w:rsidR="00FE7372" w:rsidRPr="003A6B70" w:rsidRDefault="00FE7372" w:rsidP="00FE7372">
      <w:pPr>
        <w:pStyle w:val="NormalWeb"/>
        <w:shd w:val="clear" w:color="auto" w:fill="FFFFFF"/>
        <w:spacing w:before="0" w:beforeAutospacing="0" w:after="150" w:afterAutospacing="0" w:line="360" w:lineRule="atLeast"/>
      </w:pPr>
      <w:r w:rsidRPr="003A6B70">
        <w:t>Travel Technology means using technology for trip planning and automates travel process - bookings, inventory, payments, itineraries and back-office operations for travel agencies and tour operators to enable online bookings for customers and increase bookings and revenues.</w:t>
      </w:r>
    </w:p>
    <w:p w14:paraId="3E8C007C" w14:textId="77777777" w:rsidR="00FE7372" w:rsidRPr="003A6B70" w:rsidRDefault="00FE7372" w:rsidP="00FE7372">
      <w:pPr>
        <w:pStyle w:val="NormalWeb"/>
        <w:shd w:val="clear" w:color="auto" w:fill="FFFFFF"/>
        <w:spacing w:before="0" w:beforeAutospacing="0" w:after="150" w:afterAutospacing="0" w:line="360" w:lineRule="atLeast"/>
      </w:pPr>
      <w:r w:rsidRPr="003A6B70">
        <w:t>Travel Technology plays an important role in travel and tourism industry. It is changing the way travel companies target travelers, offering all travel services - hotels, flights, tours, transfers and activities in online platform to plan their entire trip within minutes and improve visitor experience.</w:t>
      </w:r>
    </w:p>
    <w:p w14:paraId="1BFB7688" w14:textId="77777777" w:rsidR="00FE7372" w:rsidRDefault="00FE7372" w:rsidP="00FE7372">
      <w:pPr>
        <w:pStyle w:val="NormalWeb"/>
        <w:shd w:val="clear" w:color="auto" w:fill="FFFFFF"/>
        <w:spacing w:before="0" w:beforeAutospacing="0" w:after="150" w:afterAutospacing="0" w:line="360" w:lineRule="atLeast"/>
        <w:rPr>
          <w:rFonts w:ascii="Poppins" w:hAnsi="Poppins" w:cs="Poppins"/>
          <w:color w:val="6B6B6B"/>
          <w:sz w:val="19"/>
          <w:szCs w:val="19"/>
        </w:rPr>
      </w:pPr>
      <w:r w:rsidRPr="003A6B70">
        <w:t>In Competitive Travel Industry; it’s very important for travel agents, travel agencies, tour operators, hotel operators and travel companies to keep up with the latest trends in travel technology to maintain their business in top position in travel industry</w:t>
      </w:r>
      <w:r w:rsidRPr="00FE7372">
        <w:rPr>
          <w:sz w:val="22"/>
          <w:szCs w:val="22"/>
        </w:rPr>
        <w:t>.</w:t>
      </w:r>
    </w:p>
    <w:p w14:paraId="44288AF0" w14:textId="77777777" w:rsidR="00FE7372" w:rsidRPr="00FE7372" w:rsidRDefault="00FE7372" w:rsidP="00B37233">
      <w:pPr>
        <w:spacing w:line="480" w:lineRule="auto"/>
        <w:jc w:val="both"/>
        <w:rPr>
          <w:rFonts w:ascii="Segoe UI" w:hAnsi="Segoe UI" w:cs="Segoe UI"/>
          <w:b/>
          <w:bCs/>
          <w:bdr w:val="single" w:sz="2" w:space="0" w:color="D9D9E3" w:frame="1"/>
          <w:shd w:val="clear" w:color="auto" w:fill="343541"/>
        </w:rPr>
      </w:pPr>
    </w:p>
    <w:p w14:paraId="5915C3E5" w14:textId="05635DE1" w:rsidR="00B37233" w:rsidRPr="003A6B70" w:rsidRDefault="00FE7372">
      <w:pPr>
        <w:spacing w:line="480" w:lineRule="auto"/>
        <w:jc w:val="both"/>
        <w:rPr>
          <w:rFonts w:ascii="Times New Roman" w:eastAsia="Times New Roman" w:hAnsi="Times New Roman" w:cs="Times New Roman"/>
          <w:b/>
          <w:sz w:val="28"/>
          <w:szCs w:val="28"/>
        </w:rPr>
      </w:pPr>
      <w:r w:rsidRPr="003A6B70">
        <w:rPr>
          <w:rFonts w:ascii="Times New Roman" w:eastAsia="Times New Roman" w:hAnsi="Times New Roman" w:cs="Times New Roman"/>
          <w:b/>
          <w:sz w:val="28"/>
          <w:szCs w:val="28"/>
        </w:rPr>
        <w:t>2.3 Features</w:t>
      </w:r>
    </w:p>
    <w:p w14:paraId="3DBD6E27" w14:textId="77777777" w:rsidR="00DA5C20" w:rsidRDefault="00FE7372">
      <w:pPr>
        <w:spacing w:line="480" w:lineRule="auto"/>
        <w:jc w:val="both"/>
        <w:rPr>
          <w:rFonts w:ascii="Times New Roman" w:hAnsi="Times New Roman" w:cs="Times New Roman"/>
          <w:sz w:val="24"/>
          <w:szCs w:val="24"/>
          <w:shd w:val="clear" w:color="auto" w:fill="FFFFFF"/>
        </w:rPr>
      </w:pPr>
      <w:r w:rsidRPr="00AB1150">
        <w:rPr>
          <w:rFonts w:ascii="Times New Roman" w:hAnsi="Times New Roman" w:cs="Times New Roman"/>
          <w:sz w:val="24"/>
          <w:szCs w:val="24"/>
          <w:shd w:val="clear" w:color="auto" w:fill="FFFFFF"/>
        </w:rPr>
        <w:t>Every business is dependent on its user experience. As far as the travel industry is concerned,  if</w:t>
      </w:r>
    </w:p>
    <w:p w14:paraId="5A16416B" w14:textId="744CB4B5" w:rsidR="00FE7372" w:rsidRPr="00AB1150" w:rsidRDefault="00FE7372">
      <w:pPr>
        <w:spacing w:line="480" w:lineRule="auto"/>
        <w:jc w:val="both"/>
        <w:rPr>
          <w:rFonts w:ascii="Times New Roman" w:eastAsia="Times New Roman" w:hAnsi="Times New Roman" w:cs="Times New Roman"/>
          <w:b/>
          <w:sz w:val="24"/>
          <w:szCs w:val="24"/>
        </w:rPr>
      </w:pPr>
      <w:r w:rsidRPr="00AB1150">
        <w:rPr>
          <w:rFonts w:ascii="Times New Roman" w:hAnsi="Times New Roman" w:cs="Times New Roman"/>
          <w:sz w:val="24"/>
          <w:szCs w:val="24"/>
          <w:shd w:val="clear" w:color="auto" w:fill="FFFFFF"/>
        </w:rPr>
        <w:t xml:space="preserve">a user faces any difficulties in booking their rides, accommodation, </w:t>
      </w:r>
      <w:proofErr w:type="spellStart"/>
      <w:r w:rsidRPr="00AB1150">
        <w:rPr>
          <w:rFonts w:ascii="Times New Roman" w:hAnsi="Times New Roman" w:cs="Times New Roman"/>
          <w:sz w:val="24"/>
          <w:szCs w:val="24"/>
          <w:shd w:val="clear" w:color="auto" w:fill="FFFFFF"/>
        </w:rPr>
        <w:t>etc</w:t>
      </w:r>
      <w:proofErr w:type="spellEnd"/>
      <w:r w:rsidRPr="00AB1150">
        <w:rPr>
          <w:rFonts w:ascii="Times New Roman" w:hAnsi="Times New Roman" w:cs="Times New Roman"/>
          <w:sz w:val="24"/>
          <w:szCs w:val="24"/>
          <w:shd w:val="clear" w:color="auto" w:fill="FFFFFF"/>
        </w:rPr>
        <w:t xml:space="preserve"> they will approach other TMS. To avoid losing business or customers, building a user-friendly booking tool is most important.</w:t>
      </w:r>
    </w:p>
    <w:p w14:paraId="0F1A9F83" w14:textId="0B6613B9" w:rsidR="00B50D3F" w:rsidRPr="00AB1150" w:rsidRDefault="00B50D3F">
      <w:pPr>
        <w:spacing w:line="480" w:lineRule="auto"/>
        <w:jc w:val="both"/>
        <w:rPr>
          <w:rFonts w:ascii="Times New Roman" w:hAnsi="Times New Roman" w:cs="Times New Roman"/>
          <w:sz w:val="24"/>
          <w:szCs w:val="24"/>
          <w:shd w:val="clear" w:color="auto" w:fill="FFFFFF"/>
        </w:rPr>
      </w:pPr>
      <w:r w:rsidRPr="00AB1150">
        <w:rPr>
          <w:rFonts w:ascii="Times New Roman" w:hAnsi="Times New Roman" w:cs="Times New Roman"/>
          <w:sz w:val="24"/>
          <w:szCs w:val="24"/>
          <w:shd w:val="clear" w:color="auto" w:fill="FFFFFF"/>
        </w:rPr>
        <w:t>We can expect easy and upgraded  payment options other than cash from TMS while traveling like QR codes, UPI IDs, online banking, debit or credit cards.</w:t>
      </w:r>
    </w:p>
    <w:p w14:paraId="767D018F" w14:textId="77777777" w:rsidR="00B50D3F" w:rsidRDefault="00B50D3F">
      <w:pPr>
        <w:spacing w:line="480" w:lineRule="auto"/>
        <w:jc w:val="both"/>
        <w:rPr>
          <w:rFonts w:ascii="Times New Roman" w:hAnsi="Times New Roman" w:cs="Times New Roman"/>
          <w:shd w:val="clear" w:color="auto" w:fill="FFFFFF"/>
        </w:rPr>
      </w:pPr>
    </w:p>
    <w:p w14:paraId="565215F5" w14:textId="77777777" w:rsidR="005A7BA6" w:rsidRDefault="005A7BA6">
      <w:pPr>
        <w:spacing w:line="480" w:lineRule="auto"/>
        <w:jc w:val="both"/>
        <w:rPr>
          <w:rFonts w:ascii="Times New Roman" w:hAnsi="Times New Roman" w:cs="Times New Roman"/>
          <w:b/>
          <w:bCs/>
          <w:sz w:val="28"/>
          <w:szCs w:val="28"/>
          <w:shd w:val="clear" w:color="auto" w:fill="FFFFFF"/>
        </w:rPr>
      </w:pPr>
    </w:p>
    <w:p w14:paraId="248C0054" w14:textId="5E6EA8E4" w:rsidR="00B50D3F" w:rsidRPr="00B50D3F" w:rsidRDefault="00B50D3F">
      <w:pPr>
        <w:spacing w:line="480" w:lineRule="auto"/>
        <w:jc w:val="both"/>
        <w:rPr>
          <w:rFonts w:ascii="Times New Roman" w:hAnsi="Times New Roman" w:cs="Times New Roman"/>
          <w:b/>
          <w:bCs/>
          <w:sz w:val="28"/>
          <w:szCs w:val="28"/>
          <w:shd w:val="clear" w:color="auto" w:fill="FFFFFF"/>
        </w:rPr>
      </w:pPr>
      <w:r w:rsidRPr="00B50D3F">
        <w:rPr>
          <w:rFonts w:ascii="Times New Roman" w:hAnsi="Times New Roman" w:cs="Times New Roman"/>
          <w:b/>
          <w:bCs/>
          <w:sz w:val="28"/>
          <w:szCs w:val="28"/>
          <w:shd w:val="clear" w:color="auto" w:fill="FFFFFF"/>
        </w:rPr>
        <w:lastRenderedPageBreak/>
        <w:t xml:space="preserve">2.4 COVID 19 and its Impact on Online Travel </w:t>
      </w:r>
    </w:p>
    <w:p w14:paraId="64CFE56F" w14:textId="7532F64D" w:rsidR="00D8240A" w:rsidRPr="00D56A13" w:rsidRDefault="00D56A13">
      <w:pPr>
        <w:spacing w:line="480" w:lineRule="auto"/>
        <w:jc w:val="both"/>
        <w:rPr>
          <w:rFonts w:ascii="Times New Roman" w:eastAsia="Times New Roman" w:hAnsi="Times New Roman" w:cs="Times New Roman"/>
          <w:b/>
        </w:rPr>
      </w:pPr>
      <w:r w:rsidRPr="00AB1150">
        <w:rPr>
          <w:rFonts w:ascii="Times New Roman" w:hAnsi="Times New Roman" w:cs="Times New Roman"/>
          <w:sz w:val="24"/>
          <w:szCs w:val="24"/>
          <w:shd w:val="clear" w:color="auto" w:fill="FFFFFF"/>
        </w:rPr>
        <w:t>The </w:t>
      </w:r>
      <w:hyperlink r:id="rId11" w:tooltip="COVID-19 pandemic" w:history="1">
        <w:r w:rsidRPr="00AB1150">
          <w:rPr>
            <w:rStyle w:val="Hyperlink"/>
            <w:rFonts w:ascii="Times New Roman" w:hAnsi="Times New Roman" w:cs="Times New Roman"/>
            <w:color w:val="auto"/>
            <w:sz w:val="24"/>
            <w:szCs w:val="24"/>
            <w:shd w:val="clear" w:color="auto" w:fill="FFFFFF"/>
          </w:rPr>
          <w:t>COVID-19 pandemic</w:t>
        </w:r>
      </w:hyperlink>
      <w:r w:rsidRPr="00AB1150">
        <w:rPr>
          <w:rFonts w:ascii="Times New Roman" w:hAnsi="Times New Roman" w:cs="Times New Roman"/>
          <w:sz w:val="24"/>
          <w:szCs w:val="24"/>
          <w:shd w:val="clear" w:color="auto" w:fill="FFFFFF"/>
        </w:rPr>
        <w:t> has impacted the tourism industry due to </w:t>
      </w:r>
      <w:hyperlink r:id="rId12" w:tooltip="Travel restrictions related to the COVID-19 pandemic" w:history="1">
        <w:r w:rsidRPr="00AB1150">
          <w:rPr>
            <w:rStyle w:val="Hyperlink"/>
            <w:rFonts w:ascii="Times New Roman" w:hAnsi="Times New Roman" w:cs="Times New Roman"/>
            <w:color w:val="auto"/>
            <w:sz w:val="24"/>
            <w:szCs w:val="24"/>
            <w:shd w:val="clear" w:color="auto" w:fill="FFFFFF"/>
          </w:rPr>
          <w:t>the resulting travel restrictions</w:t>
        </w:r>
      </w:hyperlink>
      <w:r w:rsidRPr="00AB1150">
        <w:rPr>
          <w:rFonts w:ascii="Times New Roman" w:hAnsi="Times New Roman" w:cs="Times New Roman"/>
          <w:sz w:val="24"/>
          <w:szCs w:val="24"/>
          <w:shd w:val="clear" w:color="auto" w:fill="FFFFFF"/>
        </w:rPr>
        <w:t> as well as slump in demand among travelers. The tourism industry has been massively affected by the spread of </w:t>
      </w:r>
      <w:hyperlink r:id="rId13" w:tooltip="Coronavirus disease 2019" w:history="1">
        <w:r w:rsidRPr="00AB1150">
          <w:rPr>
            <w:rStyle w:val="Hyperlink"/>
            <w:rFonts w:ascii="Times New Roman" w:hAnsi="Times New Roman" w:cs="Times New Roman"/>
            <w:color w:val="auto"/>
            <w:sz w:val="24"/>
            <w:szCs w:val="24"/>
            <w:shd w:val="clear" w:color="auto" w:fill="FFFFFF"/>
          </w:rPr>
          <w:t>coronavirus</w:t>
        </w:r>
      </w:hyperlink>
      <w:r w:rsidRPr="00AB1150">
        <w:rPr>
          <w:rFonts w:ascii="Times New Roman" w:hAnsi="Times New Roman" w:cs="Times New Roman"/>
          <w:sz w:val="24"/>
          <w:szCs w:val="24"/>
          <w:shd w:val="clear" w:color="auto" w:fill="FFFFFF"/>
        </w:rPr>
        <w:t>, as many countries have introduced travel restrictions in an attempt to contain its spread.</w:t>
      </w:r>
      <w:hyperlink r:id="rId14" w:anchor="cite_note-1" w:history="1">
        <w:r w:rsidRPr="00AB1150">
          <w:rPr>
            <w:rStyle w:val="Hyperlink"/>
            <w:rFonts w:ascii="Times New Roman" w:hAnsi="Times New Roman" w:cs="Times New Roman"/>
            <w:color w:val="auto"/>
            <w:sz w:val="24"/>
            <w:szCs w:val="24"/>
            <w:shd w:val="clear" w:color="auto" w:fill="FFFFFF"/>
            <w:vertAlign w:val="superscript"/>
          </w:rPr>
          <w:t>[1]</w:t>
        </w:r>
      </w:hyperlink>
      <w:r w:rsidRPr="00AB1150">
        <w:rPr>
          <w:rFonts w:ascii="Times New Roman" w:hAnsi="Times New Roman" w:cs="Times New Roman"/>
          <w:sz w:val="24"/>
          <w:szCs w:val="24"/>
          <w:shd w:val="clear" w:color="auto" w:fill="FFFFFF"/>
        </w:rPr>
        <w:t> The </w:t>
      </w:r>
      <w:hyperlink r:id="rId15" w:tooltip="United Nations World Tourism Organization" w:history="1">
        <w:r w:rsidRPr="00AB1150">
          <w:rPr>
            <w:rStyle w:val="Hyperlink"/>
            <w:rFonts w:ascii="Times New Roman" w:hAnsi="Times New Roman" w:cs="Times New Roman"/>
            <w:color w:val="auto"/>
            <w:sz w:val="24"/>
            <w:szCs w:val="24"/>
            <w:shd w:val="clear" w:color="auto" w:fill="FFFFFF"/>
          </w:rPr>
          <w:t>United Nations World Tourism Organization</w:t>
        </w:r>
      </w:hyperlink>
      <w:r w:rsidRPr="00AB1150">
        <w:rPr>
          <w:rFonts w:ascii="Times New Roman" w:hAnsi="Times New Roman" w:cs="Times New Roman"/>
          <w:sz w:val="24"/>
          <w:szCs w:val="24"/>
          <w:shd w:val="clear" w:color="auto" w:fill="FFFFFF"/>
        </w:rPr>
        <w:t> estimated that global international tourist arrivals could have decreased by 58% to 78% in 2020, leading to a potential loss of US $0.9–1.2 trillion in </w:t>
      </w:r>
      <w:hyperlink r:id="rId16" w:tooltip="International tourism" w:history="1">
        <w:r w:rsidRPr="00AB1150">
          <w:rPr>
            <w:rStyle w:val="Hyperlink"/>
            <w:rFonts w:ascii="Times New Roman" w:hAnsi="Times New Roman" w:cs="Times New Roman"/>
            <w:color w:val="auto"/>
            <w:sz w:val="24"/>
            <w:szCs w:val="24"/>
            <w:shd w:val="clear" w:color="auto" w:fill="FFFFFF"/>
          </w:rPr>
          <w:t>international tourism</w:t>
        </w:r>
      </w:hyperlink>
      <w:r w:rsidRPr="00AB1150">
        <w:rPr>
          <w:rFonts w:ascii="Times New Roman" w:hAnsi="Times New Roman" w:cs="Times New Roman"/>
          <w:sz w:val="24"/>
          <w:szCs w:val="24"/>
          <w:shd w:val="clear" w:color="auto" w:fill="FFFFFF"/>
        </w:rPr>
        <w:t> receipts</w:t>
      </w:r>
      <w:r w:rsidRPr="00D56A13">
        <w:rPr>
          <w:rFonts w:ascii="Times New Roman" w:hAnsi="Times New Roman" w:cs="Times New Roman"/>
          <w:shd w:val="clear" w:color="auto" w:fill="FFFFFF"/>
        </w:rPr>
        <w:t>.</w:t>
      </w:r>
      <w:r w:rsidRPr="00D56A13">
        <w:rPr>
          <w:rFonts w:ascii="Times New Roman" w:eastAsia="Times New Roman" w:hAnsi="Times New Roman" w:cs="Times New Roman"/>
          <w:b/>
        </w:rPr>
        <w:t xml:space="preserve"> </w:t>
      </w:r>
    </w:p>
    <w:p w14:paraId="16A1CA2A" w14:textId="77777777" w:rsidR="00D8240A" w:rsidRDefault="00D8240A">
      <w:pPr>
        <w:spacing w:line="480" w:lineRule="auto"/>
        <w:jc w:val="both"/>
        <w:rPr>
          <w:rFonts w:ascii="Times New Roman" w:eastAsia="Times New Roman" w:hAnsi="Times New Roman" w:cs="Times New Roman"/>
          <w:b/>
          <w:sz w:val="32"/>
          <w:szCs w:val="32"/>
        </w:rPr>
      </w:pPr>
    </w:p>
    <w:p w14:paraId="66148118" w14:textId="44069F7E" w:rsidR="00D56A13" w:rsidRPr="00AB1150" w:rsidRDefault="00D56A13">
      <w:pPr>
        <w:spacing w:line="480" w:lineRule="auto"/>
        <w:jc w:val="both"/>
        <w:rPr>
          <w:rFonts w:ascii="Times New Roman" w:eastAsia="Times New Roman" w:hAnsi="Times New Roman" w:cs="Times New Roman"/>
          <w:b/>
          <w:sz w:val="28"/>
          <w:szCs w:val="28"/>
        </w:rPr>
      </w:pPr>
      <w:r w:rsidRPr="00AB1150">
        <w:rPr>
          <w:rFonts w:ascii="Times New Roman" w:eastAsia="Times New Roman" w:hAnsi="Times New Roman" w:cs="Times New Roman"/>
          <w:b/>
          <w:sz w:val="28"/>
          <w:szCs w:val="28"/>
        </w:rPr>
        <w:t>2.5 Future Trends and Challenges</w:t>
      </w:r>
    </w:p>
    <w:p w14:paraId="75817049" w14:textId="7E684942" w:rsidR="00D56A13" w:rsidRPr="00AB1150" w:rsidRDefault="00D56A13">
      <w:pPr>
        <w:spacing w:line="480" w:lineRule="auto"/>
        <w:jc w:val="both"/>
        <w:rPr>
          <w:rFonts w:ascii="Times New Roman" w:hAnsi="Times New Roman" w:cs="Times New Roman"/>
          <w:sz w:val="24"/>
          <w:szCs w:val="24"/>
          <w:shd w:val="clear" w:color="auto" w:fill="FFFFFF"/>
        </w:rPr>
      </w:pPr>
      <w:r w:rsidRPr="00AB1150">
        <w:rPr>
          <w:rFonts w:ascii="Times New Roman" w:hAnsi="Times New Roman" w:cs="Times New Roman"/>
          <w:sz w:val="24"/>
          <w:szCs w:val="24"/>
          <w:shd w:val="clear" w:color="auto" w:fill="FFFFFF"/>
        </w:rPr>
        <w:t>The online travel market is expected to continue to grow in the future. The growing popularity of mobile devices, and the growing demand for personalized travel experiences, are all expected to drive the growth of the market. As the market continues to grow, OTAs will need to continue to innovate and adapt in order to stay ahead of the competition. OTAs will need to offer new and innovative features, such as AI-powered personalization, in order to attract and retain customers.</w:t>
      </w:r>
    </w:p>
    <w:p w14:paraId="57D563E1" w14:textId="77777777" w:rsidR="00D8240A" w:rsidRDefault="00D8240A">
      <w:pPr>
        <w:spacing w:line="480" w:lineRule="auto"/>
        <w:jc w:val="both"/>
        <w:rPr>
          <w:rFonts w:ascii="Times New Roman" w:eastAsia="Times New Roman" w:hAnsi="Times New Roman" w:cs="Times New Roman"/>
          <w:b/>
          <w:sz w:val="32"/>
          <w:szCs w:val="32"/>
        </w:rPr>
      </w:pPr>
    </w:p>
    <w:p w14:paraId="3065988A" w14:textId="77777777" w:rsidR="00D8240A" w:rsidRDefault="00D8240A">
      <w:pPr>
        <w:spacing w:line="480" w:lineRule="auto"/>
        <w:jc w:val="both"/>
        <w:rPr>
          <w:rFonts w:ascii="Times New Roman" w:eastAsia="Times New Roman" w:hAnsi="Times New Roman" w:cs="Times New Roman"/>
          <w:b/>
          <w:sz w:val="32"/>
          <w:szCs w:val="32"/>
        </w:rPr>
      </w:pPr>
    </w:p>
    <w:p w14:paraId="4499ABE4" w14:textId="77777777" w:rsidR="00D8240A" w:rsidRDefault="00D8240A">
      <w:pPr>
        <w:spacing w:line="480" w:lineRule="auto"/>
        <w:jc w:val="both"/>
        <w:rPr>
          <w:rFonts w:ascii="Times New Roman" w:eastAsia="Times New Roman" w:hAnsi="Times New Roman" w:cs="Times New Roman"/>
          <w:b/>
          <w:sz w:val="32"/>
          <w:szCs w:val="32"/>
        </w:rPr>
      </w:pPr>
    </w:p>
    <w:p w14:paraId="566427CA" w14:textId="77777777" w:rsidR="00D8240A" w:rsidRDefault="00D8240A">
      <w:pPr>
        <w:spacing w:line="480" w:lineRule="auto"/>
        <w:jc w:val="both"/>
        <w:rPr>
          <w:rFonts w:ascii="Times New Roman" w:eastAsia="Times New Roman" w:hAnsi="Times New Roman" w:cs="Times New Roman"/>
          <w:b/>
          <w:sz w:val="32"/>
          <w:szCs w:val="32"/>
        </w:rPr>
      </w:pPr>
    </w:p>
    <w:p w14:paraId="5B5741AE" w14:textId="77777777" w:rsidR="00D8240A" w:rsidRDefault="00D8240A">
      <w:pPr>
        <w:spacing w:line="480" w:lineRule="auto"/>
        <w:jc w:val="both"/>
        <w:rPr>
          <w:rFonts w:ascii="Times New Roman" w:eastAsia="Times New Roman" w:hAnsi="Times New Roman" w:cs="Times New Roman"/>
          <w:b/>
          <w:sz w:val="32"/>
          <w:szCs w:val="32"/>
        </w:rPr>
      </w:pPr>
    </w:p>
    <w:p w14:paraId="644B0893" w14:textId="77777777" w:rsidR="005A7BA6" w:rsidRDefault="005A7BA6">
      <w:pPr>
        <w:spacing w:line="480" w:lineRule="auto"/>
        <w:jc w:val="both"/>
        <w:rPr>
          <w:rFonts w:ascii="Times New Roman" w:eastAsia="Times New Roman" w:hAnsi="Times New Roman" w:cs="Times New Roman"/>
          <w:b/>
          <w:sz w:val="32"/>
          <w:szCs w:val="32"/>
        </w:rPr>
      </w:pPr>
    </w:p>
    <w:p w14:paraId="1885D9DA" w14:textId="26213DC2" w:rsidR="00D8240A" w:rsidRDefault="00930074">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24D3A14E" w14:textId="77777777" w:rsidR="005D34FF" w:rsidRDefault="00930074" w:rsidP="005D34FF">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301DE3F0" w14:textId="4531C50F" w:rsidR="005D34FF" w:rsidRPr="00C04816" w:rsidRDefault="005D34FF" w:rsidP="005D34FF">
      <w:pPr>
        <w:spacing w:line="480" w:lineRule="auto"/>
        <w:jc w:val="both"/>
        <w:rPr>
          <w:rFonts w:ascii="Times New Roman" w:eastAsia="Times New Roman" w:hAnsi="Times New Roman" w:cs="Times New Roman"/>
          <w:b/>
          <w:sz w:val="24"/>
          <w:szCs w:val="24"/>
        </w:rPr>
      </w:pPr>
      <w:r w:rsidRPr="00C04816">
        <w:rPr>
          <w:rFonts w:ascii="Times New Roman" w:eastAsia="Times New Roman" w:hAnsi="Times New Roman" w:cs="Times New Roman"/>
          <w:bCs/>
          <w:sz w:val="24"/>
          <w:szCs w:val="24"/>
        </w:rPr>
        <w:t xml:space="preserve">The provided </w:t>
      </w:r>
      <w:r w:rsidR="005A7BA6">
        <w:rPr>
          <w:rFonts w:ascii="Times New Roman" w:eastAsia="Times New Roman" w:hAnsi="Times New Roman" w:cs="Times New Roman"/>
          <w:bCs/>
          <w:sz w:val="24"/>
          <w:szCs w:val="24"/>
        </w:rPr>
        <w:t>C</w:t>
      </w:r>
      <w:r w:rsidRPr="00C04816">
        <w:rPr>
          <w:rFonts w:ascii="Times New Roman" w:eastAsia="Times New Roman" w:hAnsi="Times New Roman" w:cs="Times New Roman"/>
          <w:bCs/>
          <w:sz w:val="24"/>
          <w:szCs w:val="24"/>
        </w:rPr>
        <w:t>++ code implements a Travelling System with functionalities for Train</w:t>
      </w:r>
      <w:r w:rsidR="00C03EEB" w:rsidRPr="00C04816">
        <w:rPr>
          <w:rFonts w:ascii="Times New Roman" w:eastAsia="Times New Roman" w:hAnsi="Times New Roman" w:cs="Times New Roman"/>
          <w:bCs/>
          <w:sz w:val="24"/>
          <w:szCs w:val="24"/>
        </w:rPr>
        <w:t xml:space="preserve"> </w:t>
      </w:r>
      <w:r w:rsidRPr="00C04816">
        <w:rPr>
          <w:rFonts w:ascii="Times New Roman" w:eastAsia="Times New Roman" w:hAnsi="Times New Roman" w:cs="Times New Roman"/>
          <w:bCs/>
          <w:sz w:val="24"/>
          <w:szCs w:val="24"/>
        </w:rPr>
        <w:t>Booking, Bus Booking and Cab Booking.</w:t>
      </w:r>
    </w:p>
    <w:p w14:paraId="175B4A14" w14:textId="39F98B78" w:rsidR="005D34FF" w:rsidRPr="005D34FF" w:rsidRDefault="005D34FF" w:rsidP="005D34FF">
      <w:pPr>
        <w:spacing w:line="480" w:lineRule="auto"/>
        <w:rPr>
          <w:rFonts w:ascii="Times New Roman" w:eastAsia="Times New Roman" w:hAnsi="Times New Roman" w:cs="Times New Roman"/>
          <w:b/>
          <w:sz w:val="28"/>
          <w:szCs w:val="28"/>
        </w:rPr>
      </w:pPr>
      <w:r w:rsidRPr="005D34FF">
        <w:rPr>
          <w:rFonts w:ascii="Times New Roman" w:eastAsia="Times New Roman" w:hAnsi="Times New Roman" w:cs="Times New Roman"/>
          <w:b/>
          <w:sz w:val="28"/>
          <w:szCs w:val="28"/>
        </w:rPr>
        <w:t>3.1 User  Management</w:t>
      </w:r>
    </w:p>
    <w:p w14:paraId="7C7C4F03" w14:textId="2E2C26ED" w:rsidR="005D34FF" w:rsidRPr="00C04816" w:rsidRDefault="005D34FF" w:rsidP="005D34FF">
      <w:pPr>
        <w:spacing w:line="480" w:lineRule="auto"/>
        <w:rPr>
          <w:rFonts w:ascii="Times New Roman" w:hAnsi="Times New Roman" w:cs="Times New Roman"/>
          <w:b/>
          <w:sz w:val="24"/>
          <w:szCs w:val="24"/>
        </w:rPr>
      </w:pPr>
      <w:r w:rsidRPr="00C04816">
        <w:rPr>
          <w:rFonts w:ascii="Times New Roman" w:eastAsia="Times New Roman" w:hAnsi="Times New Roman" w:cs="Times New Roman"/>
          <w:b/>
          <w:sz w:val="24"/>
          <w:szCs w:val="24"/>
        </w:rPr>
        <w:t>1- User</w:t>
      </w:r>
      <w:r w:rsidRPr="00C04816">
        <w:rPr>
          <w:rFonts w:ascii="Times New Roman" w:hAnsi="Times New Roman" w:cs="Times New Roman"/>
          <w:b/>
          <w:sz w:val="24"/>
          <w:szCs w:val="24"/>
        </w:rPr>
        <w:t xml:space="preserve"> Profile Structure</w:t>
      </w:r>
      <w:r w:rsidR="00ED475E" w:rsidRPr="00C04816">
        <w:rPr>
          <w:rFonts w:ascii="Times New Roman" w:hAnsi="Times New Roman" w:cs="Times New Roman"/>
          <w:b/>
          <w:sz w:val="24"/>
          <w:szCs w:val="24"/>
        </w:rPr>
        <w:t>:</w:t>
      </w:r>
    </w:p>
    <w:p w14:paraId="5C1E0354" w14:textId="156ECF2A" w:rsidR="005D34FF" w:rsidRPr="00C04816" w:rsidRDefault="005D34FF" w:rsidP="005D34FF">
      <w:pPr>
        <w:spacing w:line="480" w:lineRule="auto"/>
        <w:rPr>
          <w:rFonts w:ascii="Times New Roman" w:hAnsi="Times New Roman" w:cs="Times New Roman"/>
          <w:sz w:val="24"/>
          <w:szCs w:val="24"/>
        </w:rPr>
      </w:pPr>
      <w:r w:rsidRPr="00C04816">
        <w:rPr>
          <w:rFonts w:ascii="Times New Roman" w:hAnsi="Times New Roman" w:cs="Times New Roman"/>
          <w:sz w:val="24"/>
          <w:szCs w:val="24"/>
        </w:rPr>
        <w:t xml:space="preserve">   . It store user information such as username, password and </w:t>
      </w:r>
      <w:proofErr w:type="spellStart"/>
      <w:r w:rsidRPr="00C04816">
        <w:rPr>
          <w:rFonts w:ascii="Times New Roman" w:hAnsi="Times New Roman" w:cs="Times New Roman"/>
          <w:sz w:val="24"/>
          <w:szCs w:val="24"/>
        </w:rPr>
        <w:t>emil</w:t>
      </w:r>
      <w:proofErr w:type="spellEnd"/>
      <w:r w:rsidRPr="00C04816">
        <w:rPr>
          <w:rFonts w:ascii="Times New Roman" w:hAnsi="Times New Roman" w:cs="Times New Roman"/>
          <w:sz w:val="24"/>
          <w:szCs w:val="24"/>
        </w:rPr>
        <w:t xml:space="preserve"> id.</w:t>
      </w:r>
    </w:p>
    <w:p w14:paraId="0EA19ABE" w14:textId="77777777" w:rsidR="00C04816" w:rsidRDefault="005D34FF" w:rsidP="005D34FF">
      <w:pPr>
        <w:spacing w:line="480" w:lineRule="auto"/>
        <w:rPr>
          <w:rFonts w:ascii="Times New Roman" w:hAnsi="Times New Roman" w:cs="Times New Roman"/>
          <w:sz w:val="24"/>
          <w:szCs w:val="24"/>
        </w:rPr>
      </w:pPr>
      <w:r w:rsidRPr="00C04816">
        <w:rPr>
          <w:rFonts w:ascii="Times New Roman" w:hAnsi="Times New Roman" w:cs="Times New Roman"/>
          <w:sz w:val="24"/>
          <w:szCs w:val="24"/>
        </w:rPr>
        <w:t xml:space="preserve">  . Functions like ‘Adding_new_client,’login_client’,’</w:t>
      </w:r>
      <w:proofErr w:type="spellStart"/>
      <w:r w:rsidRPr="00C04816">
        <w:rPr>
          <w:rFonts w:ascii="Times New Roman" w:hAnsi="Times New Roman" w:cs="Times New Roman"/>
          <w:sz w:val="24"/>
          <w:szCs w:val="24"/>
        </w:rPr>
        <w:t>WriteToFile</w:t>
      </w:r>
      <w:proofErr w:type="spellEnd"/>
      <w:r w:rsidRPr="00C04816">
        <w:rPr>
          <w:rFonts w:ascii="Times New Roman" w:hAnsi="Times New Roman" w:cs="Times New Roman"/>
          <w:sz w:val="24"/>
          <w:szCs w:val="24"/>
        </w:rPr>
        <w:t>’</w:t>
      </w:r>
      <w:r w:rsidR="00ED475E" w:rsidRPr="00C04816">
        <w:rPr>
          <w:rFonts w:ascii="Times New Roman" w:hAnsi="Times New Roman" w:cs="Times New Roman"/>
          <w:sz w:val="24"/>
          <w:szCs w:val="24"/>
        </w:rPr>
        <w:t xml:space="preserve"> and ‘</w:t>
      </w:r>
      <w:proofErr w:type="spellStart"/>
      <w:r w:rsidR="00ED475E" w:rsidRPr="00C04816">
        <w:rPr>
          <w:rFonts w:ascii="Times New Roman" w:hAnsi="Times New Roman" w:cs="Times New Roman"/>
          <w:sz w:val="24"/>
          <w:szCs w:val="24"/>
        </w:rPr>
        <w:t>InitializeListing</w:t>
      </w:r>
      <w:proofErr w:type="spellEnd"/>
      <w:r w:rsidR="00C04816">
        <w:rPr>
          <w:rFonts w:ascii="Times New Roman" w:hAnsi="Times New Roman" w:cs="Times New Roman"/>
          <w:sz w:val="24"/>
          <w:szCs w:val="24"/>
        </w:rPr>
        <w:t>’</w:t>
      </w:r>
    </w:p>
    <w:p w14:paraId="46A364D5" w14:textId="060CDC50" w:rsidR="00ED475E" w:rsidRPr="00C04816" w:rsidRDefault="00C04816" w:rsidP="005D34F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D475E" w:rsidRPr="00C04816">
        <w:rPr>
          <w:rFonts w:ascii="Times New Roman" w:hAnsi="Times New Roman" w:cs="Times New Roman"/>
          <w:sz w:val="24"/>
          <w:szCs w:val="24"/>
        </w:rPr>
        <w:t>manage user</w:t>
      </w:r>
      <w:r w:rsidR="00410A26">
        <w:rPr>
          <w:rFonts w:ascii="Times New Roman" w:hAnsi="Times New Roman" w:cs="Times New Roman"/>
          <w:sz w:val="24"/>
          <w:szCs w:val="24"/>
        </w:rPr>
        <w:t xml:space="preserve"> </w:t>
      </w:r>
      <w:r w:rsidR="00ED475E" w:rsidRPr="00C04816">
        <w:rPr>
          <w:rFonts w:ascii="Times New Roman" w:hAnsi="Times New Roman" w:cs="Times New Roman"/>
          <w:sz w:val="24"/>
          <w:szCs w:val="24"/>
        </w:rPr>
        <w:t>Profiles and handle user authentication.</w:t>
      </w:r>
    </w:p>
    <w:p w14:paraId="3A22F304" w14:textId="7868FD53" w:rsidR="00ED475E" w:rsidRPr="00410A26" w:rsidRDefault="00ED475E" w:rsidP="005D34FF">
      <w:pPr>
        <w:spacing w:line="480" w:lineRule="auto"/>
        <w:rPr>
          <w:rFonts w:ascii="Times New Roman" w:hAnsi="Times New Roman" w:cs="Times New Roman"/>
          <w:b/>
          <w:bCs/>
          <w:sz w:val="24"/>
          <w:szCs w:val="24"/>
        </w:rPr>
      </w:pPr>
      <w:r w:rsidRPr="00410A26">
        <w:rPr>
          <w:rFonts w:ascii="Times New Roman" w:hAnsi="Times New Roman" w:cs="Times New Roman"/>
          <w:b/>
          <w:bCs/>
          <w:sz w:val="24"/>
          <w:szCs w:val="24"/>
        </w:rPr>
        <w:t>2-Login and Logout Mechanism:</w:t>
      </w:r>
    </w:p>
    <w:p w14:paraId="57A81D24" w14:textId="2D1A74F4" w:rsidR="00ED475E" w:rsidRPr="00C04816" w:rsidRDefault="00ED475E" w:rsidP="005D34FF">
      <w:pPr>
        <w:spacing w:line="480" w:lineRule="auto"/>
        <w:rPr>
          <w:rFonts w:ascii="Times New Roman" w:hAnsi="Times New Roman" w:cs="Times New Roman"/>
          <w:sz w:val="24"/>
          <w:szCs w:val="24"/>
        </w:rPr>
      </w:pPr>
      <w:r w:rsidRPr="00C04816">
        <w:rPr>
          <w:rFonts w:ascii="Times New Roman" w:hAnsi="Times New Roman" w:cs="Times New Roman"/>
          <w:sz w:val="24"/>
          <w:szCs w:val="24"/>
        </w:rPr>
        <w:t xml:space="preserve">   . User can log in and log out through the ‘</w:t>
      </w:r>
      <w:proofErr w:type="spellStart"/>
      <w:r w:rsidRPr="00C04816">
        <w:rPr>
          <w:rFonts w:ascii="Times New Roman" w:hAnsi="Times New Roman" w:cs="Times New Roman"/>
          <w:sz w:val="24"/>
          <w:szCs w:val="24"/>
        </w:rPr>
        <w:t>login_client</w:t>
      </w:r>
      <w:proofErr w:type="spellEnd"/>
      <w:r w:rsidRPr="00C04816">
        <w:rPr>
          <w:rFonts w:ascii="Times New Roman" w:hAnsi="Times New Roman" w:cs="Times New Roman"/>
          <w:sz w:val="24"/>
          <w:szCs w:val="24"/>
        </w:rPr>
        <w:t>’ and ‘</w:t>
      </w:r>
      <w:proofErr w:type="spellStart"/>
      <w:r w:rsidRPr="00C04816">
        <w:rPr>
          <w:rFonts w:ascii="Times New Roman" w:hAnsi="Times New Roman" w:cs="Times New Roman"/>
          <w:sz w:val="24"/>
          <w:szCs w:val="24"/>
        </w:rPr>
        <w:t>logout_client</w:t>
      </w:r>
      <w:proofErr w:type="spellEnd"/>
      <w:r w:rsidRPr="00C04816">
        <w:rPr>
          <w:rFonts w:ascii="Times New Roman" w:hAnsi="Times New Roman" w:cs="Times New Roman"/>
          <w:sz w:val="24"/>
          <w:szCs w:val="24"/>
        </w:rPr>
        <w:t>’ functions.</w:t>
      </w:r>
    </w:p>
    <w:p w14:paraId="4D748AA9" w14:textId="73F80B2E" w:rsidR="00ED475E" w:rsidRPr="00C04816" w:rsidRDefault="00ED475E" w:rsidP="005D34FF">
      <w:pPr>
        <w:spacing w:line="480" w:lineRule="auto"/>
        <w:rPr>
          <w:rFonts w:ascii="Times New Roman" w:hAnsi="Times New Roman" w:cs="Times New Roman"/>
          <w:sz w:val="24"/>
          <w:szCs w:val="24"/>
        </w:rPr>
      </w:pPr>
      <w:r w:rsidRPr="00C04816">
        <w:rPr>
          <w:rFonts w:ascii="Times New Roman" w:hAnsi="Times New Roman" w:cs="Times New Roman"/>
          <w:sz w:val="24"/>
          <w:szCs w:val="24"/>
        </w:rPr>
        <w:t xml:space="preserve">   . The program keeps track of the current user’s state.</w:t>
      </w:r>
    </w:p>
    <w:p w14:paraId="43F409DD" w14:textId="77777777" w:rsidR="00ED475E" w:rsidRDefault="00ED475E" w:rsidP="005D34FF">
      <w:pPr>
        <w:spacing w:line="480" w:lineRule="auto"/>
        <w:rPr>
          <w:rFonts w:ascii="Times New Roman" w:hAnsi="Times New Roman" w:cs="Times New Roman"/>
        </w:rPr>
      </w:pPr>
    </w:p>
    <w:p w14:paraId="0A955DA3" w14:textId="0CCD2196" w:rsidR="00ED475E" w:rsidRDefault="00ED475E" w:rsidP="005D34FF">
      <w:pPr>
        <w:spacing w:line="480" w:lineRule="auto"/>
        <w:rPr>
          <w:rFonts w:ascii="Times New Roman" w:hAnsi="Times New Roman" w:cs="Times New Roman"/>
          <w:b/>
          <w:bCs/>
          <w:sz w:val="28"/>
          <w:szCs w:val="28"/>
        </w:rPr>
      </w:pPr>
      <w:r w:rsidRPr="00ED475E">
        <w:rPr>
          <w:rFonts w:ascii="Times New Roman" w:hAnsi="Times New Roman" w:cs="Times New Roman"/>
          <w:b/>
          <w:bCs/>
          <w:sz w:val="28"/>
          <w:szCs w:val="28"/>
        </w:rPr>
        <w:t>3.2 Booking System</w:t>
      </w:r>
    </w:p>
    <w:p w14:paraId="5F85E1DD" w14:textId="72D15575" w:rsidR="00ED475E" w:rsidRPr="00410A26" w:rsidRDefault="00ED475E" w:rsidP="005D34FF">
      <w:pPr>
        <w:spacing w:line="480" w:lineRule="auto"/>
        <w:rPr>
          <w:rFonts w:ascii="Times New Roman" w:hAnsi="Times New Roman" w:cs="Times New Roman"/>
          <w:b/>
          <w:bCs/>
          <w:sz w:val="24"/>
          <w:szCs w:val="24"/>
        </w:rPr>
      </w:pPr>
      <w:r w:rsidRPr="00410A26">
        <w:rPr>
          <w:rFonts w:ascii="Times New Roman" w:hAnsi="Times New Roman" w:cs="Times New Roman"/>
          <w:b/>
          <w:bCs/>
          <w:sz w:val="24"/>
          <w:szCs w:val="24"/>
        </w:rPr>
        <w:t>1- Train Booking:</w:t>
      </w:r>
    </w:p>
    <w:p w14:paraId="7E7DCB0F" w14:textId="77777777" w:rsidR="00575460" w:rsidRDefault="00ED475E" w:rsidP="005D34FF">
      <w:pPr>
        <w:spacing w:line="480" w:lineRule="auto"/>
        <w:rPr>
          <w:rFonts w:ascii="Times New Roman" w:hAnsi="Times New Roman" w:cs="Times New Roman"/>
          <w:sz w:val="24"/>
          <w:szCs w:val="24"/>
        </w:rPr>
      </w:pPr>
      <w:r w:rsidRPr="00410A26">
        <w:rPr>
          <w:rFonts w:ascii="Times New Roman" w:hAnsi="Times New Roman" w:cs="Times New Roman"/>
          <w:sz w:val="24"/>
          <w:szCs w:val="24"/>
        </w:rPr>
        <w:t xml:space="preserve">   . User can install new trains, make reservations, check seat availability, and view trai</w:t>
      </w:r>
      <w:r w:rsidR="00410A26">
        <w:rPr>
          <w:rFonts w:ascii="Times New Roman" w:hAnsi="Times New Roman" w:cs="Times New Roman"/>
          <w:sz w:val="24"/>
          <w:szCs w:val="24"/>
        </w:rPr>
        <w:t xml:space="preserve">n </w:t>
      </w:r>
      <w:r w:rsidR="006F7BFF">
        <w:rPr>
          <w:rFonts w:ascii="Times New Roman" w:hAnsi="Times New Roman" w:cs="Times New Roman"/>
          <w:sz w:val="24"/>
          <w:szCs w:val="24"/>
        </w:rPr>
        <w:t xml:space="preserve"> </w:t>
      </w:r>
    </w:p>
    <w:p w14:paraId="6B6EB6BF" w14:textId="47A2A83A" w:rsidR="006F7BFF" w:rsidRDefault="00575460" w:rsidP="005D34F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D475E" w:rsidRPr="00410A26">
        <w:rPr>
          <w:rFonts w:ascii="Times New Roman" w:hAnsi="Times New Roman" w:cs="Times New Roman"/>
          <w:sz w:val="24"/>
          <w:szCs w:val="24"/>
        </w:rPr>
        <w:t>details.</w:t>
      </w:r>
    </w:p>
    <w:p w14:paraId="089F2CBE" w14:textId="107ECC42" w:rsidR="00ED475E" w:rsidRPr="00410A26" w:rsidRDefault="00ED475E" w:rsidP="005D34FF">
      <w:pPr>
        <w:spacing w:line="480" w:lineRule="auto"/>
        <w:rPr>
          <w:rFonts w:ascii="Times New Roman" w:hAnsi="Times New Roman" w:cs="Times New Roman"/>
          <w:sz w:val="24"/>
          <w:szCs w:val="24"/>
        </w:rPr>
      </w:pPr>
      <w:r w:rsidRPr="00410A26">
        <w:rPr>
          <w:rFonts w:ascii="Times New Roman" w:hAnsi="Times New Roman" w:cs="Times New Roman"/>
          <w:sz w:val="24"/>
          <w:szCs w:val="24"/>
        </w:rPr>
        <w:t xml:space="preserve">. Train data is stored in the ‘train_data.txt’ file. </w:t>
      </w:r>
    </w:p>
    <w:p w14:paraId="5F59D56A" w14:textId="77777777" w:rsidR="00575460" w:rsidRDefault="00ED475E" w:rsidP="00ED475E">
      <w:pPr>
        <w:spacing w:line="480" w:lineRule="auto"/>
        <w:rPr>
          <w:rFonts w:ascii="Times New Roman" w:hAnsi="Times New Roman" w:cs="Times New Roman"/>
          <w:sz w:val="24"/>
          <w:szCs w:val="24"/>
        </w:rPr>
      </w:pPr>
      <w:r w:rsidRPr="00410A26">
        <w:rPr>
          <w:rFonts w:ascii="Times New Roman" w:hAnsi="Times New Roman" w:cs="Times New Roman"/>
          <w:b/>
          <w:bCs/>
          <w:sz w:val="24"/>
          <w:szCs w:val="24"/>
        </w:rPr>
        <w:t>2- Bus Booking:</w:t>
      </w:r>
      <w:r w:rsidRPr="00410A26">
        <w:rPr>
          <w:rFonts w:ascii="Times New Roman" w:hAnsi="Times New Roman" w:cs="Times New Roman"/>
          <w:b/>
          <w:bCs/>
          <w:sz w:val="24"/>
          <w:szCs w:val="24"/>
        </w:rPr>
        <w:br/>
      </w:r>
      <w:r w:rsidRPr="00410A26">
        <w:rPr>
          <w:rFonts w:ascii="Times New Roman" w:hAnsi="Times New Roman" w:cs="Times New Roman"/>
          <w:sz w:val="24"/>
          <w:szCs w:val="24"/>
        </w:rPr>
        <w:t xml:space="preserve">    .User can install new trains, make reservations, check seat availability, and view bu</w:t>
      </w:r>
      <w:r w:rsidR="006F7BFF">
        <w:rPr>
          <w:rFonts w:ascii="Times New Roman" w:hAnsi="Times New Roman" w:cs="Times New Roman"/>
          <w:sz w:val="24"/>
          <w:szCs w:val="24"/>
        </w:rPr>
        <w:t xml:space="preserve">s  </w:t>
      </w:r>
    </w:p>
    <w:p w14:paraId="01A14434" w14:textId="3F6BA523" w:rsidR="00ED475E" w:rsidRPr="00410A26" w:rsidRDefault="00575460" w:rsidP="00ED475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F7BFF">
        <w:rPr>
          <w:rFonts w:ascii="Times New Roman" w:hAnsi="Times New Roman" w:cs="Times New Roman"/>
          <w:sz w:val="24"/>
          <w:szCs w:val="24"/>
        </w:rPr>
        <w:t xml:space="preserve">  </w:t>
      </w:r>
      <w:r w:rsidR="00ED475E" w:rsidRPr="00410A26">
        <w:rPr>
          <w:rFonts w:ascii="Times New Roman" w:hAnsi="Times New Roman" w:cs="Times New Roman"/>
          <w:sz w:val="24"/>
          <w:szCs w:val="24"/>
        </w:rPr>
        <w:t>details.</w:t>
      </w:r>
    </w:p>
    <w:p w14:paraId="2FEE826C" w14:textId="326E90FD" w:rsidR="00D8240A" w:rsidRPr="00410A26" w:rsidRDefault="00ED475E" w:rsidP="00ED475E">
      <w:pPr>
        <w:spacing w:line="480" w:lineRule="auto"/>
        <w:rPr>
          <w:rFonts w:ascii="Times New Roman" w:hAnsi="Times New Roman" w:cs="Times New Roman"/>
          <w:sz w:val="24"/>
          <w:szCs w:val="24"/>
        </w:rPr>
      </w:pPr>
      <w:r w:rsidRPr="00410A26">
        <w:rPr>
          <w:rFonts w:ascii="Times New Roman" w:hAnsi="Times New Roman" w:cs="Times New Roman"/>
          <w:sz w:val="24"/>
          <w:szCs w:val="24"/>
        </w:rPr>
        <w:t xml:space="preserve">    . Train data is stored in the ‘train_data.txt’ file.</w:t>
      </w:r>
    </w:p>
    <w:p w14:paraId="7FDABB37" w14:textId="6BE1EB03" w:rsidR="00ED475E" w:rsidRPr="00410A26" w:rsidRDefault="00ED475E" w:rsidP="00ED475E">
      <w:pPr>
        <w:spacing w:line="480" w:lineRule="auto"/>
        <w:rPr>
          <w:rFonts w:ascii="Times New Roman" w:hAnsi="Times New Roman" w:cs="Times New Roman"/>
          <w:b/>
          <w:bCs/>
          <w:sz w:val="24"/>
          <w:szCs w:val="24"/>
        </w:rPr>
      </w:pPr>
      <w:r w:rsidRPr="00410A26">
        <w:rPr>
          <w:rFonts w:ascii="Times New Roman" w:hAnsi="Times New Roman" w:cs="Times New Roman"/>
          <w:b/>
          <w:bCs/>
          <w:sz w:val="24"/>
          <w:szCs w:val="24"/>
        </w:rPr>
        <w:t>3- Cab Booking:</w:t>
      </w:r>
    </w:p>
    <w:p w14:paraId="41521FFA" w14:textId="1D7D6448" w:rsidR="00ED475E" w:rsidRPr="00410A26" w:rsidRDefault="00ED475E" w:rsidP="00ED475E">
      <w:pPr>
        <w:spacing w:line="480" w:lineRule="auto"/>
        <w:rPr>
          <w:rFonts w:ascii="Times New Roman" w:hAnsi="Times New Roman" w:cs="Times New Roman"/>
          <w:sz w:val="24"/>
          <w:szCs w:val="24"/>
        </w:rPr>
      </w:pPr>
      <w:r w:rsidRPr="00410A26">
        <w:rPr>
          <w:rFonts w:ascii="Times New Roman" w:hAnsi="Times New Roman" w:cs="Times New Roman"/>
          <w:sz w:val="24"/>
          <w:szCs w:val="24"/>
        </w:rPr>
        <w:t xml:space="preserve">  . User can book a cab by providing pickup and drop-off details, including distance.</w:t>
      </w:r>
    </w:p>
    <w:p w14:paraId="48A22192" w14:textId="633B13BA" w:rsidR="00ED475E" w:rsidRPr="00410A26" w:rsidRDefault="00ED475E" w:rsidP="00ED475E">
      <w:pPr>
        <w:spacing w:line="480" w:lineRule="auto"/>
        <w:rPr>
          <w:rFonts w:ascii="Times New Roman" w:hAnsi="Times New Roman" w:cs="Times New Roman"/>
          <w:sz w:val="24"/>
          <w:szCs w:val="24"/>
        </w:rPr>
      </w:pPr>
      <w:r w:rsidRPr="00410A26">
        <w:rPr>
          <w:rFonts w:ascii="Times New Roman" w:hAnsi="Times New Roman" w:cs="Times New Roman"/>
          <w:sz w:val="24"/>
          <w:szCs w:val="24"/>
        </w:rPr>
        <w:lastRenderedPageBreak/>
        <w:t xml:space="preserve">  . The cost calculation is based on the distance traveled.</w:t>
      </w:r>
    </w:p>
    <w:p w14:paraId="324FFEF3" w14:textId="5074214E" w:rsidR="00ED475E" w:rsidRPr="00410A26" w:rsidRDefault="00ED475E" w:rsidP="00ED475E">
      <w:pPr>
        <w:spacing w:line="480" w:lineRule="auto"/>
        <w:rPr>
          <w:rFonts w:ascii="Times New Roman" w:hAnsi="Times New Roman" w:cs="Times New Roman"/>
          <w:sz w:val="24"/>
          <w:szCs w:val="24"/>
        </w:rPr>
      </w:pPr>
      <w:r w:rsidRPr="00410A26">
        <w:rPr>
          <w:rFonts w:ascii="Times New Roman" w:hAnsi="Times New Roman" w:cs="Times New Roman"/>
          <w:sz w:val="24"/>
          <w:szCs w:val="24"/>
        </w:rPr>
        <w:t xml:space="preserve">  . Booking details are displayed, and users can confirm or exit.</w:t>
      </w:r>
    </w:p>
    <w:p w14:paraId="741F1955" w14:textId="66C06343" w:rsidR="00E40024" w:rsidRPr="00410A26" w:rsidRDefault="00E40024" w:rsidP="00ED475E">
      <w:pPr>
        <w:spacing w:line="480" w:lineRule="auto"/>
        <w:rPr>
          <w:rFonts w:ascii="Times New Roman" w:eastAsia="Times New Roman" w:hAnsi="Times New Roman" w:cs="Times New Roman"/>
          <w:b/>
          <w:sz w:val="24"/>
          <w:szCs w:val="24"/>
        </w:rPr>
      </w:pPr>
      <w:r w:rsidRPr="00410A26">
        <w:rPr>
          <w:rFonts w:ascii="Times New Roman" w:hAnsi="Times New Roman" w:cs="Times New Roman"/>
          <w:sz w:val="24"/>
          <w:szCs w:val="24"/>
        </w:rPr>
        <w:t xml:space="preserve">  . Cab data is stored in the ‘cab_data.txt’ file.</w:t>
      </w:r>
    </w:p>
    <w:p w14:paraId="6C0E343C" w14:textId="77777777" w:rsidR="00D8240A" w:rsidRDefault="00D8240A" w:rsidP="00ED475E">
      <w:pPr>
        <w:spacing w:line="480" w:lineRule="auto"/>
        <w:rPr>
          <w:rFonts w:ascii="Times New Roman" w:eastAsia="Times New Roman" w:hAnsi="Times New Roman" w:cs="Times New Roman"/>
          <w:b/>
          <w:sz w:val="28"/>
          <w:szCs w:val="28"/>
        </w:rPr>
      </w:pPr>
    </w:p>
    <w:p w14:paraId="2DDF679B" w14:textId="020E354E" w:rsidR="00ED475E" w:rsidRDefault="00ED475E" w:rsidP="00ED475E">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3.3 </w:t>
      </w:r>
      <w:r w:rsidR="00E40024">
        <w:rPr>
          <w:rFonts w:ascii="Times New Roman" w:eastAsia="Times New Roman" w:hAnsi="Times New Roman" w:cs="Times New Roman"/>
          <w:b/>
          <w:sz w:val="28"/>
          <w:szCs w:val="28"/>
        </w:rPr>
        <w:t>Main Menu and Navigation:</w:t>
      </w:r>
    </w:p>
    <w:p w14:paraId="37502DBF" w14:textId="2335E157" w:rsidR="00E40024" w:rsidRPr="006F7BFF" w:rsidRDefault="00E40024" w:rsidP="00ED475E">
      <w:pPr>
        <w:spacing w:line="480" w:lineRule="auto"/>
        <w:rPr>
          <w:rFonts w:ascii="Times New Roman" w:eastAsia="Times New Roman" w:hAnsi="Times New Roman" w:cs="Times New Roman"/>
          <w:b/>
          <w:sz w:val="24"/>
          <w:szCs w:val="24"/>
        </w:rPr>
      </w:pPr>
      <w:r w:rsidRPr="006F7BFF">
        <w:rPr>
          <w:rFonts w:ascii="Times New Roman" w:eastAsia="Times New Roman" w:hAnsi="Times New Roman" w:cs="Times New Roman"/>
          <w:b/>
          <w:sz w:val="24"/>
          <w:szCs w:val="24"/>
        </w:rPr>
        <w:t>1-Main Menu:</w:t>
      </w:r>
    </w:p>
    <w:p w14:paraId="277EC8AF" w14:textId="415228E3" w:rsidR="00E40024" w:rsidRPr="006F7BFF" w:rsidRDefault="00E40024" w:rsidP="00ED475E">
      <w:pPr>
        <w:spacing w:line="480" w:lineRule="auto"/>
        <w:rPr>
          <w:rFonts w:ascii="Times New Roman" w:eastAsia="Times New Roman" w:hAnsi="Times New Roman" w:cs="Times New Roman"/>
          <w:bCs/>
          <w:sz w:val="24"/>
          <w:szCs w:val="24"/>
        </w:rPr>
      </w:pPr>
      <w:r w:rsidRPr="006F7BFF">
        <w:rPr>
          <w:rFonts w:ascii="Times New Roman" w:eastAsia="Times New Roman" w:hAnsi="Times New Roman" w:cs="Times New Roman"/>
          <w:bCs/>
          <w:sz w:val="24"/>
          <w:szCs w:val="24"/>
        </w:rPr>
        <w:t>. The program begins with a main menu where users can add new profiles, log in and exit.</w:t>
      </w:r>
    </w:p>
    <w:p w14:paraId="160C8DD0" w14:textId="01C96575" w:rsidR="00E40024" w:rsidRPr="006F7BFF" w:rsidRDefault="00E40024" w:rsidP="00ED475E">
      <w:pPr>
        <w:spacing w:line="480" w:lineRule="auto"/>
        <w:rPr>
          <w:rFonts w:ascii="Times New Roman" w:eastAsia="Times New Roman" w:hAnsi="Times New Roman" w:cs="Times New Roman"/>
          <w:b/>
          <w:sz w:val="24"/>
          <w:szCs w:val="24"/>
        </w:rPr>
      </w:pPr>
      <w:r w:rsidRPr="006F7BFF">
        <w:rPr>
          <w:rFonts w:ascii="Times New Roman" w:eastAsia="Times New Roman" w:hAnsi="Times New Roman" w:cs="Times New Roman"/>
          <w:b/>
          <w:sz w:val="24"/>
          <w:szCs w:val="24"/>
        </w:rPr>
        <w:t>2-Main Program Loop:</w:t>
      </w:r>
    </w:p>
    <w:p w14:paraId="65505775" w14:textId="130C8A73" w:rsidR="00E40024" w:rsidRPr="006F7BFF" w:rsidRDefault="00E40024" w:rsidP="00ED475E">
      <w:pPr>
        <w:spacing w:line="480" w:lineRule="auto"/>
        <w:rPr>
          <w:rFonts w:ascii="Times New Roman" w:eastAsia="Times New Roman" w:hAnsi="Times New Roman" w:cs="Times New Roman"/>
          <w:bCs/>
          <w:sz w:val="24"/>
          <w:szCs w:val="24"/>
        </w:rPr>
      </w:pPr>
      <w:r w:rsidRPr="006F7BFF">
        <w:rPr>
          <w:rFonts w:ascii="Times New Roman" w:eastAsia="Times New Roman" w:hAnsi="Times New Roman" w:cs="Times New Roman"/>
          <w:bCs/>
          <w:sz w:val="24"/>
          <w:szCs w:val="24"/>
        </w:rPr>
        <w:t>. The program runs in loops, allowing users to navigate between different functionalities.</w:t>
      </w:r>
    </w:p>
    <w:p w14:paraId="37B8200C" w14:textId="6206C912" w:rsidR="00E40024" w:rsidRPr="006F7BFF" w:rsidRDefault="00E40024" w:rsidP="00ED475E">
      <w:pPr>
        <w:spacing w:line="480" w:lineRule="auto"/>
        <w:rPr>
          <w:rFonts w:ascii="Times New Roman" w:eastAsia="Times New Roman" w:hAnsi="Times New Roman" w:cs="Times New Roman"/>
          <w:b/>
          <w:sz w:val="24"/>
          <w:szCs w:val="24"/>
        </w:rPr>
      </w:pPr>
      <w:r w:rsidRPr="006F7BFF">
        <w:rPr>
          <w:rFonts w:ascii="Times New Roman" w:eastAsia="Times New Roman" w:hAnsi="Times New Roman" w:cs="Times New Roman"/>
          <w:b/>
          <w:sz w:val="24"/>
          <w:szCs w:val="24"/>
        </w:rPr>
        <w:t>3-File Handling:</w:t>
      </w:r>
    </w:p>
    <w:p w14:paraId="59DDBCDC" w14:textId="77777777" w:rsidR="00575460" w:rsidRDefault="00E40024" w:rsidP="00ED475E">
      <w:pPr>
        <w:spacing w:line="480" w:lineRule="auto"/>
        <w:rPr>
          <w:rFonts w:ascii="Times New Roman" w:eastAsia="Times New Roman" w:hAnsi="Times New Roman" w:cs="Times New Roman"/>
          <w:bCs/>
          <w:sz w:val="24"/>
          <w:szCs w:val="24"/>
        </w:rPr>
      </w:pPr>
      <w:r w:rsidRPr="006F7BFF">
        <w:rPr>
          <w:rFonts w:ascii="Times New Roman" w:eastAsia="Times New Roman" w:hAnsi="Times New Roman" w:cs="Times New Roman"/>
          <w:bCs/>
          <w:sz w:val="24"/>
          <w:szCs w:val="24"/>
        </w:rPr>
        <w:t xml:space="preserve">. User profiles, train data, bus data and cab data are stored in text </w:t>
      </w:r>
      <w:r w:rsidR="00575460">
        <w:rPr>
          <w:rFonts w:ascii="Times New Roman" w:eastAsia="Times New Roman" w:hAnsi="Times New Roman" w:cs="Times New Roman"/>
          <w:bCs/>
          <w:sz w:val="24"/>
          <w:szCs w:val="24"/>
        </w:rPr>
        <w:t xml:space="preserve">      </w:t>
      </w:r>
    </w:p>
    <w:p w14:paraId="32ABE099" w14:textId="142D70DB" w:rsidR="00E40024" w:rsidRPr="006F7BFF" w:rsidRDefault="00575460" w:rsidP="00ED475E">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E40024" w:rsidRPr="006F7BFF">
        <w:rPr>
          <w:rFonts w:ascii="Times New Roman" w:eastAsia="Times New Roman" w:hAnsi="Times New Roman" w:cs="Times New Roman"/>
          <w:bCs/>
          <w:sz w:val="24"/>
          <w:szCs w:val="24"/>
        </w:rPr>
        <w:t>files(‘users.txt’</w:t>
      </w:r>
      <w:r>
        <w:rPr>
          <w:rFonts w:ascii="Times New Roman" w:eastAsia="Times New Roman" w:hAnsi="Times New Roman" w:cs="Times New Roman"/>
          <w:bCs/>
          <w:sz w:val="24"/>
          <w:szCs w:val="24"/>
        </w:rPr>
        <w:t>,</w:t>
      </w:r>
      <w:r w:rsidR="00E40024" w:rsidRPr="006F7BFF">
        <w:rPr>
          <w:rFonts w:ascii="Times New Roman" w:eastAsia="Times New Roman" w:hAnsi="Times New Roman" w:cs="Times New Roman"/>
          <w:bCs/>
          <w:sz w:val="24"/>
          <w:szCs w:val="24"/>
        </w:rPr>
        <w:t>‘train_data.txt’, ‘bus_data.txt’, ‘cab_data.txt’).</w:t>
      </w:r>
    </w:p>
    <w:p w14:paraId="081650DB" w14:textId="77777777" w:rsidR="00575460" w:rsidRDefault="00E40024" w:rsidP="00ED475E">
      <w:pPr>
        <w:spacing w:line="480" w:lineRule="auto"/>
        <w:rPr>
          <w:rFonts w:ascii="Times New Roman" w:eastAsia="Times New Roman" w:hAnsi="Times New Roman" w:cs="Times New Roman"/>
          <w:bCs/>
          <w:sz w:val="24"/>
          <w:szCs w:val="24"/>
        </w:rPr>
      </w:pPr>
      <w:r w:rsidRPr="006F7BFF">
        <w:rPr>
          <w:rFonts w:ascii="Times New Roman" w:eastAsia="Times New Roman" w:hAnsi="Times New Roman" w:cs="Times New Roman"/>
          <w:bCs/>
          <w:sz w:val="24"/>
          <w:szCs w:val="24"/>
        </w:rPr>
        <w:t>. File I/O functions(‘</w:t>
      </w:r>
      <w:proofErr w:type="spellStart"/>
      <w:r w:rsidRPr="006F7BFF">
        <w:rPr>
          <w:rFonts w:ascii="Times New Roman" w:eastAsia="Times New Roman" w:hAnsi="Times New Roman" w:cs="Times New Roman"/>
          <w:bCs/>
          <w:sz w:val="24"/>
          <w:szCs w:val="24"/>
        </w:rPr>
        <w:t>WriteToFile</w:t>
      </w:r>
      <w:proofErr w:type="spellEnd"/>
      <w:r w:rsidRPr="006F7BFF">
        <w:rPr>
          <w:rFonts w:ascii="Times New Roman" w:eastAsia="Times New Roman" w:hAnsi="Times New Roman" w:cs="Times New Roman"/>
          <w:bCs/>
          <w:sz w:val="24"/>
          <w:szCs w:val="24"/>
        </w:rPr>
        <w:t>’, ‘</w:t>
      </w:r>
      <w:proofErr w:type="spellStart"/>
      <w:r w:rsidRPr="006F7BFF">
        <w:rPr>
          <w:rFonts w:ascii="Times New Roman" w:eastAsia="Times New Roman" w:hAnsi="Times New Roman" w:cs="Times New Roman"/>
          <w:bCs/>
          <w:sz w:val="24"/>
          <w:szCs w:val="24"/>
        </w:rPr>
        <w:t>loadFromFile</w:t>
      </w:r>
      <w:proofErr w:type="spellEnd"/>
      <w:r w:rsidRPr="006F7BFF">
        <w:rPr>
          <w:rFonts w:ascii="Times New Roman" w:eastAsia="Times New Roman" w:hAnsi="Times New Roman" w:cs="Times New Roman"/>
          <w:bCs/>
          <w:sz w:val="24"/>
          <w:szCs w:val="24"/>
        </w:rPr>
        <w:t>’) handle reading from and writing to thes</w:t>
      </w:r>
      <w:r w:rsidR="00575460">
        <w:rPr>
          <w:rFonts w:ascii="Times New Roman" w:eastAsia="Times New Roman" w:hAnsi="Times New Roman" w:cs="Times New Roman"/>
          <w:bCs/>
          <w:sz w:val="24"/>
          <w:szCs w:val="24"/>
        </w:rPr>
        <w:t>e</w:t>
      </w:r>
    </w:p>
    <w:p w14:paraId="2F059618" w14:textId="5B288393" w:rsidR="00E40024" w:rsidRPr="006F7BFF" w:rsidRDefault="00575460" w:rsidP="00ED475E">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E40024" w:rsidRPr="006F7BFF">
        <w:rPr>
          <w:rFonts w:ascii="Times New Roman" w:eastAsia="Times New Roman" w:hAnsi="Times New Roman" w:cs="Times New Roman"/>
          <w:bCs/>
          <w:sz w:val="24"/>
          <w:szCs w:val="24"/>
        </w:rPr>
        <w:t xml:space="preserve"> files.</w:t>
      </w:r>
    </w:p>
    <w:p w14:paraId="77F6DB2D" w14:textId="77777777" w:rsidR="00D8240A" w:rsidRDefault="00D8240A">
      <w:pPr>
        <w:spacing w:line="480" w:lineRule="auto"/>
        <w:jc w:val="center"/>
        <w:rPr>
          <w:rFonts w:ascii="Times New Roman" w:eastAsia="Times New Roman" w:hAnsi="Times New Roman" w:cs="Times New Roman"/>
          <w:b/>
          <w:sz w:val="28"/>
          <w:szCs w:val="28"/>
        </w:rPr>
      </w:pPr>
    </w:p>
    <w:p w14:paraId="54435771" w14:textId="77777777" w:rsidR="00D8240A" w:rsidRDefault="00D8240A" w:rsidP="007244A2">
      <w:pPr>
        <w:spacing w:line="480" w:lineRule="auto"/>
        <w:rPr>
          <w:rFonts w:ascii="Times New Roman" w:eastAsia="Times New Roman" w:hAnsi="Times New Roman" w:cs="Times New Roman"/>
          <w:b/>
          <w:sz w:val="28"/>
          <w:szCs w:val="28"/>
        </w:rPr>
      </w:pPr>
    </w:p>
    <w:p w14:paraId="367E5AE6" w14:textId="77777777" w:rsidR="00D8240A" w:rsidRDefault="00D8240A">
      <w:pPr>
        <w:spacing w:line="480" w:lineRule="auto"/>
        <w:jc w:val="center"/>
        <w:rPr>
          <w:rFonts w:ascii="Times New Roman" w:eastAsia="Times New Roman" w:hAnsi="Times New Roman" w:cs="Times New Roman"/>
          <w:b/>
          <w:sz w:val="28"/>
          <w:szCs w:val="28"/>
        </w:rPr>
      </w:pPr>
    </w:p>
    <w:p w14:paraId="28720305" w14:textId="77777777" w:rsidR="00D8240A" w:rsidRDefault="00D8240A">
      <w:pPr>
        <w:spacing w:line="480" w:lineRule="auto"/>
        <w:jc w:val="center"/>
        <w:rPr>
          <w:rFonts w:ascii="Times New Roman" w:eastAsia="Times New Roman" w:hAnsi="Times New Roman" w:cs="Times New Roman"/>
          <w:b/>
          <w:sz w:val="28"/>
          <w:szCs w:val="28"/>
        </w:rPr>
      </w:pPr>
    </w:p>
    <w:p w14:paraId="38EAAC03" w14:textId="77777777" w:rsidR="00D8240A" w:rsidRDefault="00D8240A">
      <w:pPr>
        <w:spacing w:line="480" w:lineRule="auto"/>
        <w:jc w:val="center"/>
        <w:rPr>
          <w:rFonts w:ascii="Times New Roman" w:eastAsia="Times New Roman" w:hAnsi="Times New Roman" w:cs="Times New Roman"/>
          <w:b/>
          <w:sz w:val="28"/>
          <w:szCs w:val="28"/>
        </w:rPr>
      </w:pPr>
    </w:p>
    <w:p w14:paraId="1DD5B6B9" w14:textId="77777777" w:rsidR="00D8240A" w:rsidRDefault="00D8240A">
      <w:pPr>
        <w:spacing w:line="480" w:lineRule="auto"/>
        <w:jc w:val="center"/>
        <w:rPr>
          <w:rFonts w:ascii="Times New Roman" w:eastAsia="Times New Roman" w:hAnsi="Times New Roman" w:cs="Times New Roman"/>
          <w:b/>
          <w:sz w:val="28"/>
          <w:szCs w:val="28"/>
        </w:rPr>
      </w:pPr>
    </w:p>
    <w:p w14:paraId="2ACFA390" w14:textId="77777777" w:rsidR="00D8240A" w:rsidRDefault="00D8240A">
      <w:pPr>
        <w:spacing w:line="480" w:lineRule="auto"/>
        <w:jc w:val="center"/>
        <w:rPr>
          <w:rFonts w:ascii="Times New Roman" w:eastAsia="Times New Roman" w:hAnsi="Times New Roman" w:cs="Times New Roman"/>
          <w:b/>
          <w:sz w:val="28"/>
          <w:szCs w:val="28"/>
        </w:rPr>
      </w:pPr>
    </w:p>
    <w:p w14:paraId="7AC2824E" w14:textId="77777777" w:rsidR="00D8240A" w:rsidRDefault="00D8240A">
      <w:pPr>
        <w:spacing w:line="480" w:lineRule="auto"/>
        <w:jc w:val="center"/>
        <w:rPr>
          <w:rFonts w:ascii="Times New Roman" w:eastAsia="Times New Roman" w:hAnsi="Times New Roman" w:cs="Times New Roman"/>
          <w:b/>
          <w:sz w:val="28"/>
          <w:szCs w:val="28"/>
        </w:rPr>
      </w:pPr>
    </w:p>
    <w:p w14:paraId="417229CB" w14:textId="77777777" w:rsidR="00C15054" w:rsidRDefault="00C15054">
      <w:pPr>
        <w:spacing w:line="480" w:lineRule="auto"/>
        <w:jc w:val="both"/>
        <w:rPr>
          <w:rFonts w:ascii="Times New Roman" w:eastAsia="Times New Roman" w:hAnsi="Times New Roman" w:cs="Times New Roman"/>
          <w:b/>
          <w:sz w:val="28"/>
          <w:szCs w:val="28"/>
        </w:rPr>
      </w:pPr>
    </w:p>
    <w:p w14:paraId="1840B5E6" w14:textId="3570BF93" w:rsidR="00D8240A" w:rsidRDefault="00930074">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058F04FC" w14:textId="77777777" w:rsidR="00D8240A" w:rsidRDefault="0093007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0F325F2F" w14:textId="3130E138" w:rsidR="00D8240A" w:rsidRPr="00B42A01" w:rsidRDefault="00AD5F66">
      <w:pPr>
        <w:spacing w:line="480" w:lineRule="auto"/>
        <w:jc w:val="both"/>
        <w:rPr>
          <w:rFonts w:ascii="Times New Roman" w:eastAsia="Times New Roman" w:hAnsi="Times New Roman" w:cs="Times New Roman"/>
          <w:bCs/>
        </w:rPr>
      </w:pPr>
      <w:r w:rsidRPr="00B42A01">
        <w:rPr>
          <w:rFonts w:ascii="Times New Roman" w:eastAsia="Times New Roman" w:hAnsi="Times New Roman" w:cs="Times New Roman"/>
          <w:bCs/>
        </w:rPr>
        <w:t>-</w:t>
      </w:r>
      <w:r w:rsidRPr="006F7BFF">
        <w:rPr>
          <w:rFonts w:ascii="Times New Roman" w:eastAsia="Times New Roman" w:hAnsi="Times New Roman" w:cs="Times New Roman"/>
          <w:bCs/>
          <w:sz w:val="24"/>
          <w:szCs w:val="24"/>
        </w:rPr>
        <w:t xml:space="preserve">This Screen will be shown when you </w:t>
      </w:r>
      <w:r w:rsidR="00B42A01" w:rsidRPr="006F7BFF">
        <w:rPr>
          <w:rFonts w:ascii="Times New Roman" w:eastAsia="Times New Roman" w:hAnsi="Times New Roman" w:cs="Times New Roman"/>
          <w:bCs/>
          <w:sz w:val="24"/>
          <w:szCs w:val="24"/>
        </w:rPr>
        <w:t>run the code first time.</w:t>
      </w:r>
    </w:p>
    <w:p w14:paraId="2F573E37" w14:textId="59360ABC" w:rsidR="000B41AE" w:rsidRDefault="00E42CAB">
      <w:pPr>
        <w:spacing w:line="480" w:lineRule="auto"/>
        <w:jc w:val="both"/>
        <w:rPr>
          <w:rFonts w:ascii="Times New Roman" w:eastAsia="Times New Roman" w:hAnsi="Times New Roman" w:cs="Times New Roman"/>
          <w:b/>
          <w:sz w:val="28"/>
          <w:szCs w:val="28"/>
        </w:rPr>
      </w:pPr>
      <w:r w:rsidRPr="00E42CAB">
        <w:rPr>
          <w:rFonts w:ascii="Times New Roman" w:eastAsia="Times New Roman" w:hAnsi="Times New Roman" w:cs="Times New Roman"/>
          <w:b/>
          <w:noProof/>
          <w:sz w:val="28"/>
          <w:szCs w:val="28"/>
        </w:rPr>
        <w:drawing>
          <wp:inline distT="0" distB="0" distL="0" distR="0" wp14:anchorId="0946B7A6" wp14:editId="5A97CDA7">
            <wp:extent cx="5731510" cy="970280"/>
            <wp:effectExtent l="0" t="0" r="2540" b="1270"/>
            <wp:docPr id="2089937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937441" name=""/>
                    <pic:cNvPicPr/>
                  </pic:nvPicPr>
                  <pic:blipFill>
                    <a:blip r:embed="rId17"/>
                    <a:stretch>
                      <a:fillRect/>
                    </a:stretch>
                  </pic:blipFill>
                  <pic:spPr>
                    <a:xfrm>
                      <a:off x="0" y="0"/>
                      <a:ext cx="5731510" cy="970280"/>
                    </a:xfrm>
                    <a:prstGeom prst="rect">
                      <a:avLst/>
                    </a:prstGeom>
                  </pic:spPr>
                </pic:pic>
              </a:graphicData>
            </a:graphic>
          </wp:inline>
        </w:drawing>
      </w:r>
    </w:p>
    <w:p w14:paraId="1A7A4021" w14:textId="4B2E3236" w:rsidR="00D8240A" w:rsidRPr="006F7BFF" w:rsidRDefault="00B42A01">
      <w:pPr>
        <w:spacing w:line="480" w:lineRule="auto"/>
        <w:jc w:val="both"/>
        <w:rPr>
          <w:rFonts w:ascii="Times New Roman" w:eastAsia="Times New Roman" w:hAnsi="Times New Roman" w:cs="Times New Roman"/>
          <w:bCs/>
          <w:sz w:val="24"/>
          <w:szCs w:val="24"/>
        </w:rPr>
      </w:pPr>
      <w:r w:rsidRPr="006F7BFF">
        <w:rPr>
          <w:rFonts w:ascii="Times New Roman" w:eastAsia="Times New Roman" w:hAnsi="Times New Roman" w:cs="Times New Roman"/>
          <w:bCs/>
          <w:sz w:val="24"/>
          <w:szCs w:val="24"/>
        </w:rPr>
        <w:t>-</w:t>
      </w:r>
      <w:r w:rsidR="00D4212D" w:rsidRPr="006F7BFF">
        <w:rPr>
          <w:rFonts w:ascii="Times New Roman" w:eastAsia="Times New Roman" w:hAnsi="Times New Roman" w:cs="Times New Roman"/>
          <w:bCs/>
          <w:sz w:val="24"/>
          <w:szCs w:val="24"/>
        </w:rPr>
        <w:t>After Succes</w:t>
      </w:r>
      <w:r w:rsidR="00293807" w:rsidRPr="006F7BFF">
        <w:rPr>
          <w:rFonts w:ascii="Times New Roman" w:eastAsia="Times New Roman" w:hAnsi="Times New Roman" w:cs="Times New Roman"/>
          <w:bCs/>
          <w:sz w:val="24"/>
          <w:szCs w:val="24"/>
        </w:rPr>
        <w:t>s</w:t>
      </w:r>
      <w:r w:rsidR="00D4212D" w:rsidRPr="006F7BFF">
        <w:rPr>
          <w:rFonts w:ascii="Times New Roman" w:eastAsia="Times New Roman" w:hAnsi="Times New Roman" w:cs="Times New Roman"/>
          <w:bCs/>
          <w:sz w:val="24"/>
          <w:szCs w:val="24"/>
        </w:rPr>
        <w:t>fully Login</w:t>
      </w:r>
      <w:r w:rsidR="00DF46A5" w:rsidRPr="006F7BFF">
        <w:rPr>
          <w:rFonts w:ascii="Times New Roman" w:eastAsia="Times New Roman" w:hAnsi="Times New Roman" w:cs="Times New Roman"/>
          <w:bCs/>
          <w:sz w:val="24"/>
          <w:szCs w:val="24"/>
        </w:rPr>
        <w:t xml:space="preserve"> this screen will be shown</w:t>
      </w:r>
      <w:r w:rsidRPr="006F7BFF">
        <w:rPr>
          <w:rFonts w:ascii="Times New Roman" w:eastAsia="Times New Roman" w:hAnsi="Times New Roman" w:cs="Times New Roman"/>
          <w:bCs/>
          <w:sz w:val="24"/>
          <w:szCs w:val="24"/>
        </w:rPr>
        <w:t>.</w:t>
      </w:r>
    </w:p>
    <w:p w14:paraId="22FACC40" w14:textId="77777777" w:rsidR="009D26E3" w:rsidRDefault="000428A2">
      <w:pPr>
        <w:spacing w:line="480" w:lineRule="auto"/>
        <w:jc w:val="both"/>
        <w:rPr>
          <w:rFonts w:ascii="Times New Roman" w:eastAsia="Times New Roman" w:hAnsi="Times New Roman" w:cs="Times New Roman"/>
          <w:b/>
          <w:sz w:val="28"/>
          <w:szCs w:val="28"/>
        </w:rPr>
      </w:pPr>
      <w:r w:rsidRPr="000428A2">
        <w:rPr>
          <w:rFonts w:ascii="Times New Roman" w:eastAsia="Times New Roman" w:hAnsi="Times New Roman" w:cs="Times New Roman"/>
          <w:b/>
          <w:noProof/>
          <w:sz w:val="28"/>
          <w:szCs w:val="28"/>
        </w:rPr>
        <w:drawing>
          <wp:inline distT="0" distB="0" distL="0" distR="0" wp14:anchorId="596A8D6A" wp14:editId="73E926E8">
            <wp:extent cx="2497667" cy="1788584"/>
            <wp:effectExtent l="0" t="0" r="0" b="2540"/>
            <wp:docPr id="869172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72973" name=""/>
                    <pic:cNvPicPr/>
                  </pic:nvPicPr>
                  <pic:blipFill>
                    <a:blip r:embed="rId18"/>
                    <a:stretch>
                      <a:fillRect/>
                    </a:stretch>
                  </pic:blipFill>
                  <pic:spPr>
                    <a:xfrm>
                      <a:off x="0" y="0"/>
                      <a:ext cx="2520414" cy="1804873"/>
                    </a:xfrm>
                    <a:prstGeom prst="rect">
                      <a:avLst/>
                    </a:prstGeom>
                  </pic:spPr>
                </pic:pic>
              </a:graphicData>
            </a:graphic>
          </wp:inline>
        </w:drawing>
      </w:r>
    </w:p>
    <w:p w14:paraId="4253B780" w14:textId="5F282AB2" w:rsidR="00D8240A" w:rsidRPr="009D26E3" w:rsidRDefault="00526091">
      <w:pPr>
        <w:spacing w:line="480" w:lineRule="auto"/>
        <w:jc w:val="both"/>
        <w:rPr>
          <w:rFonts w:ascii="Times New Roman" w:eastAsia="Times New Roman" w:hAnsi="Times New Roman" w:cs="Times New Roman"/>
          <w:b/>
          <w:sz w:val="28"/>
          <w:szCs w:val="28"/>
        </w:rPr>
      </w:pPr>
      <w:r w:rsidRPr="007669DE">
        <w:rPr>
          <w:rFonts w:ascii="Times New Roman" w:eastAsia="Times New Roman" w:hAnsi="Times New Roman" w:cs="Times New Roman"/>
          <w:bCs/>
        </w:rPr>
        <w:t>-</w:t>
      </w:r>
      <w:r w:rsidRPr="006F7BFF">
        <w:rPr>
          <w:rFonts w:ascii="Times New Roman" w:eastAsia="Times New Roman" w:hAnsi="Times New Roman" w:cs="Times New Roman"/>
          <w:bCs/>
          <w:sz w:val="24"/>
          <w:szCs w:val="24"/>
        </w:rPr>
        <w:t xml:space="preserve">If you select the </w:t>
      </w:r>
      <w:r w:rsidR="007669DE" w:rsidRPr="006F7BFF">
        <w:rPr>
          <w:rFonts w:ascii="Times New Roman" w:eastAsia="Times New Roman" w:hAnsi="Times New Roman" w:cs="Times New Roman"/>
          <w:bCs/>
          <w:sz w:val="24"/>
          <w:szCs w:val="24"/>
        </w:rPr>
        <w:t xml:space="preserve">option 1 then this screen will </w:t>
      </w:r>
      <w:proofErr w:type="spellStart"/>
      <w:r w:rsidR="007669DE" w:rsidRPr="006F7BFF">
        <w:rPr>
          <w:rFonts w:ascii="Times New Roman" w:eastAsia="Times New Roman" w:hAnsi="Times New Roman" w:cs="Times New Roman"/>
          <w:bCs/>
          <w:sz w:val="24"/>
          <w:szCs w:val="24"/>
        </w:rPr>
        <w:t>shown</w:t>
      </w:r>
      <w:proofErr w:type="spellEnd"/>
      <w:r w:rsidR="007669DE" w:rsidRPr="006F7BFF">
        <w:rPr>
          <w:rFonts w:ascii="Times New Roman" w:eastAsia="Times New Roman" w:hAnsi="Times New Roman" w:cs="Times New Roman"/>
          <w:bCs/>
          <w:sz w:val="24"/>
          <w:szCs w:val="24"/>
        </w:rPr>
        <w:t>.</w:t>
      </w:r>
    </w:p>
    <w:p w14:paraId="3C1CD093" w14:textId="176D61C1" w:rsidR="009D26E3" w:rsidRDefault="00680BFB">
      <w:pPr>
        <w:spacing w:line="480" w:lineRule="auto"/>
        <w:jc w:val="both"/>
        <w:rPr>
          <w:rFonts w:ascii="Times New Roman" w:eastAsia="Times New Roman" w:hAnsi="Times New Roman" w:cs="Times New Roman"/>
          <w:bCs/>
        </w:rPr>
      </w:pPr>
      <w:r w:rsidRPr="00680BFB">
        <w:rPr>
          <w:rFonts w:ascii="Times New Roman" w:eastAsia="Times New Roman" w:hAnsi="Times New Roman" w:cs="Times New Roman"/>
          <w:b/>
          <w:noProof/>
          <w:sz w:val="28"/>
          <w:szCs w:val="28"/>
        </w:rPr>
        <w:drawing>
          <wp:inline distT="0" distB="0" distL="0" distR="0" wp14:anchorId="3BEEAEA7" wp14:editId="4EAF22A5">
            <wp:extent cx="3558848" cy="1699407"/>
            <wp:effectExtent l="0" t="0" r="3810" b="0"/>
            <wp:docPr id="45769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96977" name=""/>
                    <pic:cNvPicPr/>
                  </pic:nvPicPr>
                  <pic:blipFill>
                    <a:blip r:embed="rId19"/>
                    <a:stretch>
                      <a:fillRect/>
                    </a:stretch>
                  </pic:blipFill>
                  <pic:spPr>
                    <a:xfrm>
                      <a:off x="0" y="0"/>
                      <a:ext cx="3558848" cy="1699407"/>
                    </a:xfrm>
                    <a:prstGeom prst="rect">
                      <a:avLst/>
                    </a:prstGeom>
                  </pic:spPr>
                </pic:pic>
              </a:graphicData>
            </a:graphic>
          </wp:inline>
        </w:drawing>
      </w:r>
    </w:p>
    <w:p w14:paraId="2EF23525" w14:textId="7903BDC8" w:rsidR="009D26E3" w:rsidRDefault="009D26E3">
      <w:pPr>
        <w:spacing w:line="480" w:lineRule="auto"/>
        <w:jc w:val="both"/>
        <w:rPr>
          <w:rFonts w:ascii="Times New Roman" w:eastAsia="Times New Roman" w:hAnsi="Times New Roman" w:cs="Times New Roman"/>
          <w:bCs/>
        </w:rPr>
      </w:pPr>
      <w:r w:rsidRPr="006F7BFF">
        <w:rPr>
          <w:rFonts w:ascii="Times New Roman" w:eastAsia="Times New Roman" w:hAnsi="Times New Roman" w:cs="Times New Roman"/>
          <w:bCs/>
          <w:sz w:val="24"/>
          <w:szCs w:val="24"/>
        </w:rPr>
        <w:t xml:space="preserve">-If you select the option 2 then this screen will </w:t>
      </w:r>
      <w:proofErr w:type="spellStart"/>
      <w:r w:rsidRPr="006F7BFF">
        <w:rPr>
          <w:rFonts w:ascii="Times New Roman" w:eastAsia="Times New Roman" w:hAnsi="Times New Roman" w:cs="Times New Roman"/>
          <w:bCs/>
          <w:sz w:val="24"/>
          <w:szCs w:val="24"/>
        </w:rPr>
        <w:t>shown</w:t>
      </w:r>
      <w:proofErr w:type="spellEnd"/>
      <w:r>
        <w:rPr>
          <w:rFonts w:ascii="Times New Roman" w:eastAsia="Times New Roman" w:hAnsi="Times New Roman" w:cs="Times New Roman"/>
          <w:bCs/>
        </w:rPr>
        <w:t>.</w:t>
      </w:r>
    </w:p>
    <w:p w14:paraId="219CC2EB" w14:textId="0B269C6B" w:rsidR="009D26E3" w:rsidRDefault="003B483D">
      <w:pPr>
        <w:spacing w:line="480" w:lineRule="auto"/>
        <w:jc w:val="both"/>
        <w:rPr>
          <w:rFonts w:ascii="Times New Roman" w:eastAsia="Times New Roman" w:hAnsi="Times New Roman" w:cs="Times New Roman"/>
          <w:bCs/>
        </w:rPr>
      </w:pPr>
      <w:r w:rsidRPr="003B483D">
        <w:rPr>
          <w:rFonts w:ascii="Times New Roman" w:eastAsia="Times New Roman" w:hAnsi="Times New Roman" w:cs="Times New Roman"/>
          <w:bCs/>
          <w:noProof/>
        </w:rPr>
        <w:lastRenderedPageBreak/>
        <w:drawing>
          <wp:inline distT="0" distB="0" distL="0" distR="0" wp14:anchorId="634B66C6" wp14:editId="5EB292B8">
            <wp:extent cx="2903472" cy="1607959"/>
            <wp:effectExtent l="0" t="0" r="0" b="0"/>
            <wp:docPr id="319475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75804" name=""/>
                    <pic:cNvPicPr/>
                  </pic:nvPicPr>
                  <pic:blipFill>
                    <a:blip r:embed="rId20"/>
                    <a:stretch>
                      <a:fillRect/>
                    </a:stretch>
                  </pic:blipFill>
                  <pic:spPr>
                    <a:xfrm>
                      <a:off x="0" y="0"/>
                      <a:ext cx="2903472" cy="1607959"/>
                    </a:xfrm>
                    <a:prstGeom prst="rect">
                      <a:avLst/>
                    </a:prstGeom>
                  </pic:spPr>
                </pic:pic>
              </a:graphicData>
            </a:graphic>
          </wp:inline>
        </w:drawing>
      </w:r>
    </w:p>
    <w:p w14:paraId="18443915" w14:textId="77D4080C" w:rsidR="003B483D" w:rsidRPr="006F7BFF" w:rsidRDefault="003B483D">
      <w:pPr>
        <w:spacing w:line="480" w:lineRule="auto"/>
        <w:jc w:val="both"/>
        <w:rPr>
          <w:rFonts w:ascii="Times New Roman" w:eastAsia="Times New Roman" w:hAnsi="Times New Roman" w:cs="Times New Roman"/>
          <w:bCs/>
          <w:sz w:val="24"/>
          <w:szCs w:val="24"/>
        </w:rPr>
      </w:pPr>
      <w:r w:rsidRPr="006F7BFF">
        <w:rPr>
          <w:rFonts w:ascii="Times New Roman" w:eastAsia="Times New Roman" w:hAnsi="Times New Roman" w:cs="Times New Roman"/>
          <w:bCs/>
          <w:sz w:val="24"/>
          <w:szCs w:val="24"/>
        </w:rPr>
        <w:t>-</w:t>
      </w:r>
      <w:r w:rsidR="00033664" w:rsidRPr="006F7BFF">
        <w:rPr>
          <w:rFonts w:ascii="Times New Roman" w:eastAsia="Times New Roman" w:hAnsi="Times New Roman" w:cs="Times New Roman"/>
          <w:bCs/>
          <w:sz w:val="24"/>
          <w:szCs w:val="24"/>
        </w:rPr>
        <w:t xml:space="preserve">If you select the option 3 then this screen will </w:t>
      </w:r>
      <w:proofErr w:type="spellStart"/>
      <w:r w:rsidR="00033664" w:rsidRPr="006F7BFF">
        <w:rPr>
          <w:rFonts w:ascii="Times New Roman" w:eastAsia="Times New Roman" w:hAnsi="Times New Roman" w:cs="Times New Roman"/>
          <w:bCs/>
          <w:sz w:val="24"/>
          <w:szCs w:val="24"/>
        </w:rPr>
        <w:t>shown</w:t>
      </w:r>
      <w:proofErr w:type="spellEnd"/>
      <w:r w:rsidR="00033664" w:rsidRPr="006F7BFF">
        <w:rPr>
          <w:rFonts w:ascii="Times New Roman" w:eastAsia="Times New Roman" w:hAnsi="Times New Roman" w:cs="Times New Roman"/>
          <w:bCs/>
          <w:sz w:val="24"/>
          <w:szCs w:val="24"/>
        </w:rPr>
        <w:t>.</w:t>
      </w:r>
    </w:p>
    <w:p w14:paraId="371EC1A7" w14:textId="1E18BBD2" w:rsidR="00033664" w:rsidRDefault="00DA5C20">
      <w:pPr>
        <w:spacing w:line="480" w:lineRule="auto"/>
        <w:jc w:val="both"/>
        <w:rPr>
          <w:rFonts w:ascii="Times New Roman" w:eastAsia="Times New Roman" w:hAnsi="Times New Roman" w:cs="Times New Roman"/>
          <w:bCs/>
        </w:rPr>
      </w:pPr>
      <w:r>
        <w:rPr>
          <w:noProof/>
        </w:rPr>
        <w:drawing>
          <wp:inline distT="0" distB="0" distL="0" distR="0" wp14:anchorId="35EA1AB1" wp14:editId="710EC300">
            <wp:extent cx="4074358" cy="1374783"/>
            <wp:effectExtent l="0" t="0" r="2540" b="0"/>
            <wp:docPr id="20" name="Picture 19">
              <a:extLst xmlns:a="http://schemas.openxmlformats.org/drawingml/2006/main">
                <a:ext uri="{FF2B5EF4-FFF2-40B4-BE49-F238E27FC236}">
                  <a16:creationId xmlns:a16="http://schemas.microsoft.com/office/drawing/2014/main" id="{23403CDD-DE1C-6DE8-1A38-00D34EEDE4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23403CDD-DE1C-6DE8-1A38-00D34EEDE4A7}"/>
                        </a:ext>
                      </a:extLst>
                    </pic:cNvPr>
                    <pic:cNvPicPr>
                      <a:picLocks noChangeAspect="1"/>
                    </pic:cNvPicPr>
                  </pic:nvPicPr>
                  <pic:blipFill>
                    <a:blip r:embed="rId21"/>
                    <a:stretch>
                      <a:fillRect/>
                    </a:stretch>
                  </pic:blipFill>
                  <pic:spPr>
                    <a:xfrm>
                      <a:off x="0" y="0"/>
                      <a:ext cx="4074358" cy="1374783"/>
                    </a:xfrm>
                    <a:prstGeom prst="rect">
                      <a:avLst/>
                    </a:prstGeom>
                  </pic:spPr>
                </pic:pic>
              </a:graphicData>
            </a:graphic>
          </wp:inline>
        </w:drawing>
      </w:r>
    </w:p>
    <w:p w14:paraId="2EDE94CB" w14:textId="77777777" w:rsidR="00C608AE" w:rsidRDefault="007D525E">
      <w:pPr>
        <w:spacing w:line="480" w:lineRule="auto"/>
        <w:jc w:val="both"/>
        <w:rPr>
          <w:rFonts w:ascii="Times New Roman" w:eastAsia="Times New Roman" w:hAnsi="Times New Roman" w:cs="Times New Roman"/>
          <w:bCs/>
          <w:sz w:val="24"/>
          <w:szCs w:val="24"/>
        </w:rPr>
      </w:pPr>
      <w:r w:rsidRPr="006F7BFF">
        <w:rPr>
          <w:rFonts w:ascii="Times New Roman" w:eastAsia="Times New Roman" w:hAnsi="Times New Roman" w:cs="Times New Roman"/>
          <w:bCs/>
          <w:sz w:val="24"/>
          <w:szCs w:val="24"/>
        </w:rPr>
        <w:t xml:space="preserve">-If you select the option 4 then you will return  to the </w:t>
      </w:r>
      <w:r w:rsidR="00074080" w:rsidRPr="006F7BFF">
        <w:rPr>
          <w:rFonts w:ascii="Times New Roman" w:eastAsia="Times New Roman" w:hAnsi="Times New Roman" w:cs="Times New Roman"/>
          <w:bCs/>
          <w:sz w:val="24"/>
          <w:szCs w:val="24"/>
        </w:rPr>
        <w:t>login screen.</w:t>
      </w:r>
    </w:p>
    <w:p w14:paraId="72EE87DA" w14:textId="77777777" w:rsidR="00C608AE" w:rsidRDefault="00C608AE">
      <w:pPr>
        <w:spacing w:line="480" w:lineRule="auto"/>
        <w:jc w:val="both"/>
        <w:rPr>
          <w:rFonts w:ascii="Times New Roman" w:eastAsia="Times New Roman" w:hAnsi="Times New Roman" w:cs="Times New Roman"/>
          <w:bCs/>
          <w:sz w:val="24"/>
          <w:szCs w:val="24"/>
        </w:rPr>
      </w:pPr>
    </w:p>
    <w:p w14:paraId="4DBE2A34" w14:textId="77777777" w:rsidR="00C608AE" w:rsidRDefault="00C608AE">
      <w:pPr>
        <w:spacing w:line="480" w:lineRule="auto"/>
        <w:jc w:val="both"/>
        <w:rPr>
          <w:rFonts w:ascii="Times New Roman" w:eastAsia="Times New Roman" w:hAnsi="Times New Roman" w:cs="Times New Roman"/>
          <w:bCs/>
          <w:sz w:val="24"/>
          <w:szCs w:val="24"/>
        </w:rPr>
      </w:pPr>
    </w:p>
    <w:p w14:paraId="487F3807" w14:textId="77777777" w:rsidR="00C608AE" w:rsidRDefault="00C608AE">
      <w:pPr>
        <w:spacing w:line="480" w:lineRule="auto"/>
        <w:jc w:val="both"/>
        <w:rPr>
          <w:rFonts w:ascii="Times New Roman" w:eastAsia="Times New Roman" w:hAnsi="Times New Roman" w:cs="Times New Roman"/>
          <w:bCs/>
          <w:sz w:val="24"/>
          <w:szCs w:val="24"/>
        </w:rPr>
      </w:pPr>
    </w:p>
    <w:p w14:paraId="1DDABA8C" w14:textId="77777777" w:rsidR="00C608AE" w:rsidRDefault="00C608AE">
      <w:pPr>
        <w:spacing w:line="480" w:lineRule="auto"/>
        <w:jc w:val="both"/>
        <w:rPr>
          <w:rFonts w:ascii="Times New Roman" w:eastAsia="Times New Roman" w:hAnsi="Times New Roman" w:cs="Times New Roman"/>
          <w:bCs/>
          <w:sz w:val="24"/>
          <w:szCs w:val="24"/>
        </w:rPr>
      </w:pPr>
    </w:p>
    <w:p w14:paraId="282F554E" w14:textId="77777777" w:rsidR="00C608AE" w:rsidRDefault="00C608AE">
      <w:pPr>
        <w:spacing w:line="480" w:lineRule="auto"/>
        <w:jc w:val="both"/>
        <w:rPr>
          <w:rFonts w:ascii="Times New Roman" w:eastAsia="Times New Roman" w:hAnsi="Times New Roman" w:cs="Times New Roman"/>
          <w:bCs/>
          <w:sz w:val="24"/>
          <w:szCs w:val="24"/>
        </w:rPr>
      </w:pPr>
    </w:p>
    <w:p w14:paraId="7D709C8A" w14:textId="77777777" w:rsidR="00C608AE" w:rsidRDefault="00C608AE">
      <w:pPr>
        <w:spacing w:line="480" w:lineRule="auto"/>
        <w:jc w:val="both"/>
        <w:rPr>
          <w:rFonts w:ascii="Times New Roman" w:eastAsia="Times New Roman" w:hAnsi="Times New Roman" w:cs="Times New Roman"/>
          <w:bCs/>
          <w:sz w:val="24"/>
          <w:szCs w:val="24"/>
        </w:rPr>
      </w:pPr>
    </w:p>
    <w:p w14:paraId="799B342D" w14:textId="77777777" w:rsidR="00C608AE" w:rsidRDefault="00C608AE">
      <w:pPr>
        <w:spacing w:line="480" w:lineRule="auto"/>
        <w:jc w:val="both"/>
        <w:rPr>
          <w:rFonts w:ascii="Times New Roman" w:eastAsia="Times New Roman" w:hAnsi="Times New Roman" w:cs="Times New Roman"/>
          <w:bCs/>
          <w:sz w:val="24"/>
          <w:szCs w:val="24"/>
        </w:rPr>
      </w:pPr>
    </w:p>
    <w:p w14:paraId="3C7CA47D" w14:textId="77777777" w:rsidR="00C608AE" w:rsidRDefault="00C608AE">
      <w:pPr>
        <w:spacing w:line="480" w:lineRule="auto"/>
        <w:jc w:val="both"/>
        <w:rPr>
          <w:rFonts w:ascii="Times New Roman" w:eastAsia="Times New Roman" w:hAnsi="Times New Roman" w:cs="Times New Roman"/>
          <w:bCs/>
          <w:sz w:val="24"/>
          <w:szCs w:val="24"/>
        </w:rPr>
      </w:pPr>
    </w:p>
    <w:p w14:paraId="04A6ED8A" w14:textId="77777777" w:rsidR="00C608AE" w:rsidRDefault="00C608AE">
      <w:pPr>
        <w:spacing w:line="480" w:lineRule="auto"/>
        <w:jc w:val="both"/>
        <w:rPr>
          <w:rFonts w:ascii="Times New Roman" w:eastAsia="Times New Roman" w:hAnsi="Times New Roman" w:cs="Times New Roman"/>
          <w:bCs/>
          <w:sz w:val="24"/>
          <w:szCs w:val="24"/>
        </w:rPr>
      </w:pPr>
    </w:p>
    <w:p w14:paraId="1FC7FA76" w14:textId="77777777" w:rsidR="00C608AE" w:rsidRDefault="00C608AE">
      <w:pPr>
        <w:spacing w:line="480" w:lineRule="auto"/>
        <w:jc w:val="both"/>
        <w:rPr>
          <w:rFonts w:ascii="Times New Roman" w:eastAsia="Times New Roman" w:hAnsi="Times New Roman" w:cs="Times New Roman"/>
          <w:bCs/>
          <w:sz w:val="24"/>
          <w:szCs w:val="24"/>
        </w:rPr>
      </w:pPr>
    </w:p>
    <w:p w14:paraId="1752EDFA" w14:textId="77777777" w:rsidR="00C608AE" w:rsidRDefault="00C608AE">
      <w:pPr>
        <w:spacing w:line="480" w:lineRule="auto"/>
        <w:jc w:val="both"/>
        <w:rPr>
          <w:rFonts w:ascii="Times New Roman" w:eastAsia="Times New Roman" w:hAnsi="Times New Roman" w:cs="Times New Roman"/>
          <w:bCs/>
          <w:sz w:val="24"/>
          <w:szCs w:val="24"/>
        </w:rPr>
      </w:pPr>
    </w:p>
    <w:p w14:paraId="4C88566D" w14:textId="77777777" w:rsidR="00C608AE" w:rsidRDefault="00C608AE">
      <w:pPr>
        <w:spacing w:line="480" w:lineRule="auto"/>
        <w:jc w:val="both"/>
        <w:rPr>
          <w:rFonts w:ascii="Times New Roman" w:eastAsia="Times New Roman" w:hAnsi="Times New Roman" w:cs="Times New Roman"/>
          <w:bCs/>
          <w:sz w:val="24"/>
          <w:szCs w:val="24"/>
        </w:rPr>
      </w:pPr>
    </w:p>
    <w:p w14:paraId="3146DE5A" w14:textId="77777777" w:rsidR="00C608AE" w:rsidRDefault="00C608AE">
      <w:pPr>
        <w:spacing w:line="480" w:lineRule="auto"/>
        <w:jc w:val="both"/>
        <w:rPr>
          <w:rFonts w:ascii="Times New Roman" w:eastAsia="Times New Roman" w:hAnsi="Times New Roman" w:cs="Times New Roman"/>
          <w:bCs/>
          <w:sz w:val="24"/>
          <w:szCs w:val="24"/>
        </w:rPr>
      </w:pPr>
    </w:p>
    <w:p w14:paraId="4BA9D104" w14:textId="77777777" w:rsidR="005A7BA6" w:rsidRDefault="005A7BA6">
      <w:pPr>
        <w:spacing w:line="480" w:lineRule="auto"/>
        <w:jc w:val="both"/>
        <w:rPr>
          <w:rFonts w:ascii="Times New Roman" w:eastAsia="Times New Roman" w:hAnsi="Times New Roman" w:cs="Times New Roman"/>
          <w:bCs/>
          <w:sz w:val="24"/>
          <w:szCs w:val="24"/>
        </w:rPr>
      </w:pPr>
    </w:p>
    <w:p w14:paraId="58E58088" w14:textId="5BB50C68" w:rsidR="00D8240A" w:rsidRPr="00C608AE" w:rsidRDefault="00930074">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32"/>
          <w:szCs w:val="32"/>
        </w:rPr>
        <w:lastRenderedPageBreak/>
        <w:t>Chapter 5</w:t>
      </w:r>
    </w:p>
    <w:p w14:paraId="7780BFBD" w14:textId="77777777" w:rsidR="00D8240A" w:rsidRDefault="00930074">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2148A9CD" w14:textId="6459EB72" w:rsidR="00D8240A" w:rsidRDefault="008A393A">
      <w:pPr>
        <w:spacing w:line="360" w:lineRule="auto"/>
        <w:jc w:val="both"/>
        <w:rPr>
          <w:rFonts w:ascii="Times New Roman" w:eastAsia="Times New Roman" w:hAnsi="Times New Roman" w:cs="Times New Roman"/>
          <w:b/>
          <w:bCs/>
          <w:sz w:val="28"/>
          <w:szCs w:val="28"/>
        </w:rPr>
      </w:pPr>
      <w:r w:rsidRPr="008A393A">
        <w:rPr>
          <w:rFonts w:ascii="Times New Roman" w:eastAsia="Times New Roman" w:hAnsi="Times New Roman" w:cs="Times New Roman"/>
          <w:b/>
          <w:bCs/>
          <w:sz w:val="28"/>
          <w:szCs w:val="28"/>
        </w:rPr>
        <w:t>1-Conclusion</w:t>
      </w:r>
    </w:p>
    <w:p w14:paraId="5D5643DD" w14:textId="2704B243" w:rsidR="00A21598" w:rsidRPr="006F7BFF" w:rsidRDefault="002F3409">
      <w:pPr>
        <w:spacing w:line="360" w:lineRule="auto"/>
        <w:jc w:val="both"/>
        <w:rPr>
          <w:rFonts w:ascii="Times New Roman" w:eastAsia="Times New Roman" w:hAnsi="Times New Roman" w:cs="Times New Roman"/>
          <w:sz w:val="24"/>
          <w:szCs w:val="24"/>
        </w:rPr>
      </w:pPr>
      <w:r w:rsidRPr="006F7BFF">
        <w:rPr>
          <w:rFonts w:ascii="Times New Roman" w:eastAsia="Times New Roman" w:hAnsi="Times New Roman" w:cs="Times New Roman"/>
          <w:sz w:val="24"/>
          <w:szCs w:val="24"/>
        </w:rPr>
        <w:t xml:space="preserve">In the conclusion, the implementation of the online traveling </w:t>
      </w:r>
      <w:r w:rsidR="00A23CAA" w:rsidRPr="006F7BFF">
        <w:rPr>
          <w:rFonts w:ascii="Times New Roman" w:eastAsia="Times New Roman" w:hAnsi="Times New Roman" w:cs="Times New Roman"/>
          <w:sz w:val="24"/>
          <w:szCs w:val="24"/>
        </w:rPr>
        <w:t>system has proven to be significant mil</w:t>
      </w:r>
      <w:r w:rsidR="00C3045A" w:rsidRPr="006F7BFF">
        <w:rPr>
          <w:rFonts w:ascii="Times New Roman" w:eastAsia="Times New Roman" w:hAnsi="Times New Roman" w:cs="Times New Roman"/>
          <w:sz w:val="24"/>
          <w:szCs w:val="24"/>
        </w:rPr>
        <w:t>e</w:t>
      </w:r>
      <w:r w:rsidR="00A23CAA" w:rsidRPr="006F7BFF">
        <w:rPr>
          <w:rFonts w:ascii="Times New Roman" w:eastAsia="Times New Roman" w:hAnsi="Times New Roman" w:cs="Times New Roman"/>
          <w:sz w:val="24"/>
          <w:szCs w:val="24"/>
        </w:rPr>
        <w:t>sto</w:t>
      </w:r>
      <w:r w:rsidR="00C3045A" w:rsidRPr="006F7BFF">
        <w:rPr>
          <w:rFonts w:ascii="Times New Roman" w:eastAsia="Times New Roman" w:hAnsi="Times New Roman" w:cs="Times New Roman"/>
          <w:sz w:val="24"/>
          <w:szCs w:val="24"/>
        </w:rPr>
        <w:t xml:space="preserve">ne in streamlining booking operations and enhancing </w:t>
      </w:r>
      <w:r w:rsidR="00A21598" w:rsidRPr="006F7BFF">
        <w:rPr>
          <w:rFonts w:ascii="Times New Roman" w:eastAsia="Times New Roman" w:hAnsi="Times New Roman" w:cs="Times New Roman"/>
          <w:sz w:val="24"/>
          <w:szCs w:val="24"/>
        </w:rPr>
        <w:t xml:space="preserve">customer experiences. The comprehensive Testing </w:t>
      </w:r>
      <w:r w:rsidR="00B70294" w:rsidRPr="006F7BFF">
        <w:rPr>
          <w:rFonts w:ascii="Times New Roman" w:eastAsia="Times New Roman" w:hAnsi="Times New Roman" w:cs="Times New Roman"/>
          <w:sz w:val="24"/>
          <w:szCs w:val="24"/>
        </w:rPr>
        <w:t xml:space="preserve">and evaluation phases have validated the system’s </w:t>
      </w:r>
      <w:r w:rsidR="00115271" w:rsidRPr="006F7BFF">
        <w:rPr>
          <w:rFonts w:ascii="Times New Roman" w:eastAsia="Times New Roman" w:hAnsi="Times New Roman" w:cs="Times New Roman"/>
          <w:sz w:val="24"/>
          <w:szCs w:val="24"/>
        </w:rPr>
        <w:t>functionalities, security measures, and c</w:t>
      </w:r>
      <w:r w:rsidR="00B32648" w:rsidRPr="006F7BFF">
        <w:rPr>
          <w:rFonts w:ascii="Times New Roman" w:eastAsia="Times New Roman" w:hAnsi="Times New Roman" w:cs="Times New Roman"/>
          <w:sz w:val="24"/>
          <w:szCs w:val="24"/>
        </w:rPr>
        <w:t>ompliance with regulatory standards.</w:t>
      </w:r>
    </w:p>
    <w:p w14:paraId="6BAAE133" w14:textId="2B812968" w:rsidR="008A393A" w:rsidRDefault="0025613C">
      <w:pPr>
        <w:spacing w:line="360" w:lineRule="auto"/>
        <w:jc w:val="both"/>
        <w:rPr>
          <w:rFonts w:ascii="Times New Roman" w:eastAsia="Times New Roman" w:hAnsi="Times New Roman" w:cs="Times New Roman"/>
          <w:b/>
          <w:bCs/>
          <w:color w:val="000000" w:themeColor="text1"/>
          <w:sz w:val="28"/>
          <w:szCs w:val="28"/>
        </w:rPr>
      </w:pPr>
      <w:r w:rsidRPr="0025613C">
        <w:rPr>
          <w:rFonts w:ascii="Times New Roman" w:eastAsia="Times New Roman" w:hAnsi="Times New Roman" w:cs="Times New Roman"/>
          <w:b/>
          <w:bCs/>
          <w:color w:val="000000" w:themeColor="text1"/>
          <w:sz w:val="28"/>
          <w:szCs w:val="28"/>
        </w:rPr>
        <w:t>2-Future Work</w:t>
      </w:r>
    </w:p>
    <w:p w14:paraId="7BA6E5ED" w14:textId="5190AD4A" w:rsidR="00D8240A" w:rsidRDefault="00FC040D" w:rsidP="00EC042D">
      <w:pPr>
        <w:spacing w:line="480" w:lineRule="auto"/>
        <w:rPr>
          <w:rFonts w:ascii="Times New Roman" w:eastAsia="Times New Roman" w:hAnsi="Times New Roman" w:cs="Times New Roman"/>
          <w:bCs/>
          <w:sz w:val="24"/>
          <w:szCs w:val="24"/>
        </w:rPr>
      </w:pPr>
      <w:r w:rsidRPr="006F7BFF">
        <w:rPr>
          <w:rFonts w:ascii="Times New Roman" w:eastAsia="Times New Roman" w:hAnsi="Times New Roman" w:cs="Times New Roman"/>
          <w:bCs/>
          <w:sz w:val="24"/>
          <w:szCs w:val="24"/>
        </w:rPr>
        <w:t>The current version of the online traveling system is simple and includes only the feature of booking tickets</w:t>
      </w:r>
      <w:r w:rsidR="00676024" w:rsidRPr="006F7BFF">
        <w:rPr>
          <w:rFonts w:ascii="Times New Roman" w:eastAsia="Times New Roman" w:hAnsi="Times New Roman" w:cs="Times New Roman"/>
          <w:bCs/>
          <w:sz w:val="24"/>
          <w:szCs w:val="24"/>
        </w:rPr>
        <w:t xml:space="preserve">. In the future, we can enhance the code by introducing </w:t>
      </w:r>
      <w:r w:rsidR="00927B09" w:rsidRPr="006F7BFF">
        <w:rPr>
          <w:rFonts w:ascii="Times New Roman" w:eastAsia="Times New Roman" w:hAnsi="Times New Roman" w:cs="Times New Roman"/>
          <w:bCs/>
          <w:sz w:val="24"/>
          <w:szCs w:val="24"/>
        </w:rPr>
        <w:t xml:space="preserve">new features such as hotel booking, flight booking and many more, based on user demand. </w:t>
      </w:r>
    </w:p>
    <w:p w14:paraId="24D12842" w14:textId="77777777" w:rsidR="00C608AE" w:rsidRDefault="00C608AE" w:rsidP="00EC042D">
      <w:pPr>
        <w:spacing w:line="480" w:lineRule="auto"/>
        <w:rPr>
          <w:rFonts w:ascii="Times New Roman" w:eastAsia="Times New Roman" w:hAnsi="Times New Roman" w:cs="Times New Roman"/>
          <w:bCs/>
          <w:sz w:val="24"/>
          <w:szCs w:val="24"/>
        </w:rPr>
      </w:pPr>
    </w:p>
    <w:p w14:paraId="77BF93D6" w14:textId="77777777" w:rsidR="00C608AE" w:rsidRDefault="00C608AE" w:rsidP="00EC042D">
      <w:pPr>
        <w:spacing w:line="480" w:lineRule="auto"/>
        <w:rPr>
          <w:rFonts w:ascii="Times New Roman" w:eastAsia="Times New Roman" w:hAnsi="Times New Roman" w:cs="Times New Roman"/>
          <w:bCs/>
          <w:sz w:val="24"/>
          <w:szCs w:val="24"/>
        </w:rPr>
      </w:pPr>
    </w:p>
    <w:p w14:paraId="4A41AD87" w14:textId="77777777" w:rsidR="00C608AE" w:rsidRDefault="00C608AE" w:rsidP="00EC042D">
      <w:pPr>
        <w:spacing w:line="480" w:lineRule="auto"/>
        <w:rPr>
          <w:rFonts w:ascii="Times New Roman" w:eastAsia="Times New Roman" w:hAnsi="Times New Roman" w:cs="Times New Roman"/>
          <w:bCs/>
          <w:sz w:val="24"/>
          <w:szCs w:val="24"/>
        </w:rPr>
      </w:pPr>
    </w:p>
    <w:p w14:paraId="3F74463E" w14:textId="77777777" w:rsidR="00C608AE" w:rsidRDefault="00C608AE" w:rsidP="00EC042D">
      <w:pPr>
        <w:spacing w:line="480" w:lineRule="auto"/>
        <w:rPr>
          <w:rFonts w:ascii="Times New Roman" w:eastAsia="Times New Roman" w:hAnsi="Times New Roman" w:cs="Times New Roman"/>
          <w:bCs/>
          <w:sz w:val="24"/>
          <w:szCs w:val="24"/>
        </w:rPr>
      </w:pPr>
    </w:p>
    <w:p w14:paraId="213A1728" w14:textId="77777777" w:rsidR="00C608AE" w:rsidRDefault="00C608AE" w:rsidP="00EC042D">
      <w:pPr>
        <w:spacing w:line="480" w:lineRule="auto"/>
        <w:rPr>
          <w:rFonts w:ascii="Times New Roman" w:eastAsia="Times New Roman" w:hAnsi="Times New Roman" w:cs="Times New Roman"/>
          <w:bCs/>
          <w:sz w:val="24"/>
          <w:szCs w:val="24"/>
        </w:rPr>
      </w:pPr>
    </w:p>
    <w:p w14:paraId="5A8FEF40" w14:textId="77777777" w:rsidR="00C608AE" w:rsidRDefault="00C608AE" w:rsidP="00EC042D">
      <w:pPr>
        <w:spacing w:line="480" w:lineRule="auto"/>
        <w:rPr>
          <w:rFonts w:ascii="Times New Roman" w:eastAsia="Times New Roman" w:hAnsi="Times New Roman" w:cs="Times New Roman"/>
          <w:bCs/>
          <w:sz w:val="24"/>
          <w:szCs w:val="24"/>
        </w:rPr>
      </w:pPr>
    </w:p>
    <w:p w14:paraId="77B7C969" w14:textId="77777777" w:rsidR="00C608AE" w:rsidRDefault="00C608AE" w:rsidP="00EC042D">
      <w:pPr>
        <w:spacing w:line="480" w:lineRule="auto"/>
        <w:rPr>
          <w:rFonts w:ascii="Times New Roman" w:eastAsia="Times New Roman" w:hAnsi="Times New Roman" w:cs="Times New Roman"/>
          <w:bCs/>
          <w:sz w:val="24"/>
          <w:szCs w:val="24"/>
        </w:rPr>
      </w:pPr>
    </w:p>
    <w:p w14:paraId="5D46EF1C" w14:textId="77777777" w:rsidR="00C608AE" w:rsidRDefault="00C608AE" w:rsidP="00EC042D">
      <w:pPr>
        <w:spacing w:line="480" w:lineRule="auto"/>
        <w:rPr>
          <w:rFonts w:ascii="Times New Roman" w:eastAsia="Times New Roman" w:hAnsi="Times New Roman" w:cs="Times New Roman"/>
          <w:bCs/>
          <w:sz w:val="24"/>
          <w:szCs w:val="24"/>
        </w:rPr>
      </w:pPr>
    </w:p>
    <w:p w14:paraId="67C03E81" w14:textId="77777777" w:rsidR="00C608AE" w:rsidRDefault="00C608AE" w:rsidP="00EC042D">
      <w:pPr>
        <w:spacing w:line="480" w:lineRule="auto"/>
        <w:rPr>
          <w:rFonts w:ascii="Times New Roman" w:eastAsia="Times New Roman" w:hAnsi="Times New Roman" w:cs="Times New Roman"/>
          <w:bCs/>
          <w:sz w:val="24"/>
          <w:szCs w:val="24"/>
        </w:rPr>
      </w:pPr>
    </w:p>
    <w:p w14:paraId="6687DF57" w14:textId="77777777" w:rsidR="00C608AE" w:rsidRDefault="00C608AE" w:rsidP="00EC042D">
      <w:pPr>
        <w:spacing w:line="480" w:lineRule="auto"/>
        <w:rPr>
          <w:rFonts w:ascii="Times New Roman" w:eastAsia="Times New Roman" w:hAnsi="Times New Roman" w:cs="Times New Roman"/>
          <w:bCs/>
          <w:sz w:val="24"/>
          <w:szCs w:val="24"/>
        </w:rPr>
      </w:pPr>
    </w:p>
    <w:p w14:paraId="7E8AFDEF" w14:textId="77777777" w:rsidR="00C608AE" w:rsidRDefault="00C608AE" w:rsidP="00EC042D">
      <w:pPr>
        <w:spacing w:line="480" w:lineRule="auto"/>
        <w:rPr>
          <w:rFonts w:ascii="Times New Roman" w:eastAsia="Times New Roman" w:hAnsi="Times New Roman" w:cs="Times New Roman"/>
          <w:bCs/>
          <w:sz w:val="24"/>
          <w:szCs w:val="24"/>
        </w:rPr>
      </w:pPr>
    </w:p>
    <w:p w14:paraId="7457E01E" w14:textId="77777777" w:rsidR="00C608AE" w:rsidRDefault="00C608AE" w:rsidP="00EC042D">
      <w:pPr>
        <w:spacing w:line="480" w:lineRule="auto"/>
        <w:rPr>
          <w:rFonts w:ascii="Times New Roman" w:eastAsia="Times New Roman" w:hAnsi="Times New Roman" w:cs="Times New Roman"/>
          <w:bCs/>
          <w:sz w:val="24"/>
          <w:szCs w:val="24"/>
        </w:rPr>
      </w:pPr>
    </w:p>
    <w:p w14:paraId="63CCCCF2" w14:textId="77777777" w:rsidR="00C608AE" w:rsidRDefault="00C608AE" w:rsidP="00EC042D">
      <w:pPr>
        <w:spacing w:line="480" w:lineRule="auto"/>
        <w:rPr>
          <w:rFonts w:ascii="Times New Roman" w:eastAsia="Times New Roman" w:hAnsi="Times New Roman" w:cs="Times New Roman"/>
          <w:bCs/>
          <w:sz w:val="24"/>
          <w:szCs w:val="24"/>
        </w:rPr>
      </w:pPr>
    </w:p>
    <w:p w14:paraId="0A5DFFC7" w14:textId="77777777" w:rsidR="00C608AE" w:rsidRDefault="00C608AE" w:rsidP="00EC042D">
      <w:pPr>
        <w:spacing w:line="480" w:lineRule="auto"/>
        <w:rPr>
          <w:rFonts w:ascii="Times New Roman" w:eastAsia="Times New Roman" w:hAnsi="Times New Roman" w:cs="Times New Roman"/>
          <w:bCs/>
          <w:sz w:val="24"/>
          <w:szCs w:val="24"/>
        </w:rPr>
      </w:pPr>
    </w:p>
    <w:p w14:paraId="1C92C4F0" w14:textId="77777777" w:rsidR="00C608AE" w:rsidRPr="006F7BFF" w:rsidRDefault="00C608AE" w:rsidP="00EC042D">
      <w:pPr>
        <w:spacing w:line="480" w:lineRule="auto"/>
        <w:rPr>
          <w:rFonts w:ascii="Times New Roman" w:eastAsia="Times New Roman" w:hAnsi="Times New Roman" w:cs="Times New Roman"/>
          <w:bCs/>
          <w:sz w:val="24"/>
          <w:szCs w:val="24"/>
        </w:rPr>
      </w:pPr>
    </w:p>
    <w:p w14:paraId="050F28CA" w14:textId="2DD21CAB" w:rsidR="00D8240A" w:rsidRDefault="00930074">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319C8F2C" w14:textId="4EE6D3C4" w:rsidR="00D8240A" w:rsidRDefault="00930074">
      <w:pPr>
        <w:spacing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rPr>
        <w:t xml:space="preserve"> [1] </w:t>
      </w:r>
      <w:r w:rsidR="00E21FB8" w:rsidRPr="00E21FB8">
        <w:rPr>
          <w:rFonts w:ascii="Times New Roman" w:eastAsia="Times New Roman" w:hAnsi="Times New Roman" w:cs="Times New Roman"/>
        </w:rPr>
        <w:t>https://en.wikipedia.org/wiki/Travel_technolog</w:t>
      </w:r>
      <w:r w:rsidR="00DA5C20">
        <w:rPr>
          <w:rFonts w:ascii="Times New Roman" w:eastAsia="Times New Roman" w:hAnsi="Times New Roman" w:cs="Times New Roman"/>
        </w:rPr>
        <w:t>y</w:t>
      </w:r>
    </w:p>
    <w:p w14:paraId="7E179C26" w14:textId="1F3B0BCF" w:rsidR="00DA5C20" w:rsidRPr="00DA5C20" w:rsidRDefault="00930074" w:rsidP="00DA5C20">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 xml:space="preserve"> [2] </w:t>
      </w:r>
      <w:hyperlink r:id="rId22" w:history="1">
        <w:r w:rsidR="00DA5C20" w:rsidRPr="000E7EC4">
          <w:rPr>
            <w:rStyle w:val="Hyperlink"/>
            <w:rFonts w:ascii="Times New Roman" w:eastAsia="Times New Roman" w:hAnsi="Times New Roman" w:cs="Times New Roman"/>
          </w:rPr>
          <w:t>https://codetheorem.co/blogs/must-have-features-for-travel-website</w:t>
        </w:r>
      </w:hyperlink>
    </w:p>
    <w:p w14:paraId="6E2D96FE" w14:textId="0EB1B883" w:rsidR="00D8240A" w:rsidRDefault="00686AE8">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 xml:space="preserve">  </w:t>
      </w:r>
    </w:p>
    <w:p w14:paraId="66068A34" w14:textId="77777777" w:rsidR="00D8240A" w:rsidRDefault="00D8240A">
      <w:pPr>
        <w:spacing w:line="360" w:lineRule="auto"/>
        <w:ind w:left="360" w:hanging="360"/>
        <w:jc w:val="both"/>
        <w:rPr>
          <w:rFonts w:ascii="Times New Roman" w:eastAsia="Times New Roman" w:hAnsi="Times New Roman" w:cs="Times New Roman"/>
          <w:sz w:val="24"/>
          <w:szCs w:val="24"/>
        </w:rPr>
      </w:pPr>
    </w:p>
    <w:p w14:paraId="23F0D784" w14:textId="77777777" w:rsidR="00D8240A" w:rsidRDefault="00D8240A">
      <w:pPr>
        <w:spacing w:line="360" w:lineRule="auto"/>
        <w:jc w:val="both"/>
      </w:pPr>
    </w:p>
    <w:p w14:paraId="6988A8A2" w14:textId="77777777" w:rsidR="00D8240A" w:rsidRDefault="00D8240A">
      <w:pPr>
        <w:spacing w:line="360" w:lineRule="auto"/>
        <w:ind w:left="446" w:hanging="446"/>
        <w:jc w:val="both"/>
        <w:rPr>
          <w:rFonts w:ascii="Times New Roman" w:eastAsia="Times New Roman" w:hAnsi="Times New Roman" w:cs="Times New Roman"/>
          <w:sz w:val="24"/>
          <w:szCs w:val="24"/>
          <w:highlight w:val="white"/>
        </w:rPr>
      </w:pPr>
    </w:p>
    <w:p w14:paraId="3ABA4C35" w14:textId="77777777" w:rsidR="00D8240A" w:rsidRDefault="00D8240A">
      <w:pPr>
        <w:spacing w:line="480" w:lineRule="auto"/>
        <w:jc w:val="both"/>
        <w:rPr>
          <w:rFonts w:ascii="Times New Roman" w:eastAsia="Times New Roman" w:hAnsi="Times New Roman" w:cs="Times New Roman"/>
          <w:b/>
          <w:sz w:val="28"/>
          <w:szCs w:val="28"/>
        </w:rPr>
      </w:pPr>
    </w:p>
    <w:p w14:paraId="180A62AD" w14:textId="77777777" w:rsidR="00D8240A" w:rsidRDefault="00D8240A">
      <w:pPr>
        <w:spacing w:line="480" w:lineRule="auto"/>
        <w:jc w:val="both"/>
        <w:rPr>
          <w:rFonts w:ascii="Bookman Old Style" w:eastAsia="Bookman Old Style" w:hAnsi="Bookman Old Style" w:cs="Bookman Old Style"/>
          <w:sz w:val="32"/>
          <w:szCs w:val="32"/>
        </w:rPr>
      </w:pPr>
    </w:p>
    <w:sectPr w:rsidR="00D8240A">
      <w:footerReference w:type="default" r:id="rId23"/>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F2228F" w14:textId="77777777" w:rsidR="00F910AD" w:rsidRDefault="00F910AD">
      <w:r>
        <w:separator/>
      </w:r>
    </w:p>
  </w:endnote>
  <w:endnote w:type="continuationSeparator" w:id="0">
    <w:p w14:paraId="74D80F41" w14:textId="77777777" w:rsidR="00F910AD" w:rsidRDefault="00F91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Ubuntu">
    <w:charset w:val="00"/>
    <w:family w:val="swiss"/>
    <w:pitch w:val="variable"/>
    <w:sig w:usb0="E00002FF" w:usb1="5000205B" w:usb2="00000000" w:usb3="00000000" w:csb0="0000009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E86B0" w14:textId="77777777" w:rsidR="00D8240A" w:rsidRDefault="00D8240A">
    <w:pPr>
      <w:pBdr>
        <w:top w:val="nil"/>
        <w:left w:val="nil"/>
        <w:bottom w:val="nil"/>
        <w:right w:val="nil"/>
        <w:between w:val="nil"/>
      </w:pBdr>
      <w:jc w:val="center"/>
      <w:rPr>
        <w:color w:val="000000"/>
      </w:rPr>
    </w:pPr>
  </w:p>
  <w:p w14:paraId="1AA1FAD0" w14:textId="77777777" w:rsidR="00D8240A" w:rsidRDefault="00D8240A">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7835A" w14:textId="1A5421DA" w:rsidR="00D8240A" w:rsidRDefault="00930074">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706700">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7B26CDFC" w14:textId="77777777" w:rsidR="00D8240A" w:rsidRDefault="00D8240A">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91A7F5" w14:textId="77777777" w:rsidR="00F910AD" w:rsidRDefault="00F910AD">
      <w:r>
        <w:separator/>
      </w:r>
    </w:p>
  </w:footnote>
  <w:footnote w:type="continuationSeparator" w:id="0">
    <w:p w14:paraId="013293D7" w14:textId="77777777" w:rsidR="00F910AD" w:rsidRDefault="00F910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E5276"/>
    <w:multiLevelType w:val="multilevel"/>
    <w:tmpl w:val="82EACE14"/>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 w15:restartNumberingAfterBreak="0">
    <w:nsid w:val="746A5627"/>
    <w:multiLevelType w:val="multilevel"/>
    <w:tmpl w:val="D82835E6"/>
    <w:lvl w:ilvl="0">
      <w:start w:val="1"/>
      <w:numFmt w:val="decimal"/>
      <w:lvlText w:val="%1"/>
      <w:lvlJc w:val="left"/>
      <w:pPr>
        <w:ind w:left="360" w:hanging="360"/>
      </w:pPr>
      <w:rPr>
        <w:rFonts w:hint="default"/>
        <w:b/>
        <w:sz w:val="28"/>
      </w:rPr>
    </w:lvl>
    <w:lvl w:ilvl="1">
      <w:start w:val="1"/>
      <w:numFmt w:val="decimal"/>
      <w:lvlText w:val="%1.%2"/>
      <w:lvlJc w:val="left"/>
      <w:pPr>
        <w:ind w:left="360" w:hanging="36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440" w:hanging="1440"/>
      </w:pPr>
      <w:rPr>
        <w:rFonts w:hint="default"/>
        <w:b/>
        <w:sz w:val="28"/>
      </w:rPr>
    </w:lvl>
  </w:abstractNum>
  <w:num w:numId="1" w16cid:durableId="327946363">
    <w:abstractNumId w:val="0"/>
  </w:num>
  <w:num w:numId="2" w16cid:durableId="322706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40A"/>
    <w:rsid w:val="00033664"/>
    <w:rsid w:val="000428A2"/>
    <w:rsid w:val="00074080"/>
    <w:rsid w:val="000B41AE"/>
    <w:rsid w:val="000E08DE"/>
    <w:rsid w:val="00110E40"/>
    <w:rsid w:val="00115271"/>
    <w:rsid w:val="00195E64"/>
    <w:rsid w:val="001A11AC"/>
    <w:rsid w:val="001B72C2"/>
    <w:rsid w:val="001D4F07"/>
    <w:rsid w:val="0025613C"/>
    <w:rsid w:val="00293807"/>
    <w:rsid w:val="002F3409"/>
    <w:rsid w:val="002F4953"/>
    <w:rsid w:val="003342CE"/>
    <w:rsid w:val="003A112B"/>
    <w:rsid w:val="003A6B70"/>
    <w:rsid w:val="003B483D"/>
    <w:rsid w:val="003D5CE6"/>
    <w:rsid w:val="00410A26"/>
    <w:rsid w:val="004341FB"/>
    <w:rsid w:val="0046336B"/>
    <w:rsid w:val="00521EE5"/>
    <w:rsid w:val="00522C44"/>
    <w:rsid w:val="00526091"/>
    <w:rsid w:val="005676EF"/>
    <w:rsid w:val="0057020E"/>
    <w:rsid w:val="00575460"/>
    <w:rsid w:val="005A0A17"/>
    <w:rsid w:val="005A7BA6"/>
    <w:rsid w:val="005C74EB"/>
    <w:rsid w:val="005D34FF"/>
    <w:rsid w:val="00627232"/>
    <w:rsid w:val="00676024"/>
    <w:rsid w:val="00680BFB"/>
    <w:rsid w:val="00686AE8"/>
    <w:rsid w:val="006B01CF"/>
    <w:rsid w:val="006C1EDA"/>
    <w:rsid w:val="006F7BFF"/>
    <w:rsid w:val="00706700"/>
    <w:rsid w:val="00712D6A"/>
    <w:rsid w:val="00713EB9"/>
    <w:rsid w:val="007244A2"/>
    <w:rsid w:val="00726B24"/>
    <w:rsid w:val="00766606"/>
    <w:rsid w:val="007669DE"/>
    <w:rsid w:val="007A20A8"/>
    <w:rsid w:val="007D525E"/>
    <w:rsid w:val="00840D03"/>
    <w:rsid w:val="008542DD"/>
    <w:rsid w:val="00877AC6"/>
    <w:rsid w:val="0088003C"/>
    <w:rsid w:val="008A393A"/>
    <w:rsid w:val="008E24D2"/>
    <w:rsid w:val="00927B09"/>
    <w:rsid w:val="00930074"/>
    <w:rsid w:val="009629DB"/>
    <w:rsid w:val="00983513"/>
    <w:rsid w:val="009D26E3"/>
    <w:rsid w:val="00A21598"/>
    <w:rsid w:val="00A23CAA"/>
    <w:rsid w:val="00A520B8"/>
    <w:rsid w:val="00A766B7"/>
    <w:rsid w:val="00A91698"/>
    <w:rsid w:val="00AB1150"/>
    <w:rsid w:val="00AD5F66"/>
    <w:rsid w:val="00B32648"/>
    <w:rsid w:val="00B37233"/>
    <w:rsid w:val="00B42A01"/>
    <w:rsid w:val="00B50D3F"/>
    <w:rsid w:val="00B70294"/>
    <w:rsid w:val="00B92E10"/>
    <w:rsid w:val="00BC7160"/>
    <w:rsid w:val="00C03EEB"/>
    <w:rsid w:val="00C04816"/>
    <w:rsid w:val="00C15054"/>
    <w:rsid w:val="00C216DE"/>
    <w:rsid w:val="00C3045A"/>
    <w:rsid w:val="00C608AE"/>
    <w:rsid w:val="00CC4735"/>
    <w:rsid w:val="00D4212D"/>
    <w:rsid w:val="00D56A13"/>
    <w:rsid w:val="00D8240A"/>
    <w:rsid w:val="00DA5C20"/>
    <w:rsid w:val="00DB6844"/>
    <w:rsid w:val="00DD4802"/>
    <w:rsid w:val="00DF46A5"/>
    <w:rsid w:val="00E21FB8"/>
    <w:rsid w:val="00E40024"/>
    <w:rsid w:val="00E42CAB"/>
    <w:rsid w:val="00EC042D"/>
    <w:rsid w:val="00EC43AA"/>
    <w:rsid w:val="00ED475E"/>
    <w:rsid w:val="00F910AD"/>
    <w:rsid w:val="00FB0B2D"/>
    <w:rsid w:val="00FC040D"/>
    <w:rsid w:val="00FE7372"/>
    <w:rsid w:val="00FF5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8416"/>
  <w15:docId w15:val="{FAE0E3D5-A4E1-4206-9DA0-FAFDB516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B37233"/>
    <w:pPr>
      <w:spacing w:before="100" w:beforeAutospacing="1" w:after="100" w:afterAutospacing="1"/>
    </w:pPr>
    <w:rPr>
      <w:rFonts w:ascii="Times New Roman" w:eastAsia="Times New Roman" w:hAnsi="Times New Roman" w:cs="Times New Roman"/>
      <w:sz w:val="24"/>
      <w:szCs w:val="24"/>
      <w:lang w:eastAsia="en-US"/>
    </w:rPr>
  </w:style>
  <w:style w:type="paragraph" w:customStyle="1" w:styleId="finalparagraph">
    <w:name w:val="final_paragraph"/>
    <w:basedOn w:val="Normal"/>
    <w:rsid w:val="00B37233"/>
    <w:pPr>
      <w:spacing w:before="100" w:beforeAutospacing="1" w:after="100" w:afterAutospacing="1"/>
    </w:pPr>
    <w:rPr>
      <w:rFonts w:ascii="Times New Roman" w:eastAsia="Times New Roman" w:hAnsi="Times New Roman" w:cs="Times New Roman"/>
      <w:sz w:val="24"/>
      <w:szCs w:val="24"/>
      <w:lang w:eastAsia="en-US"/>
    </w:rPr>
  </w:style>
  <w:style w:type="character" w:styleId="UnresolvedMention">
    <w:name w:val="Unresolved Mention"/>
    <w:basedOn w:val="DefaultParagraphFont"/>
    <w:uiPriority w:val="99"/>
    <w:semiHidden/>
    <w:unhideWhenUsed/>
    <w:rsid w:val="00DA5C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55291">
      <w:bodyDiv w:val="1"/>
      <w:marLeft w:val="0"/>
      <w:marRight w:val="0"/>
      <w:marTop w:val="0"/>
      <w:marBottom w:val="0"/>
      <w:divBdr>
        <w:top w:val="none" w:sz="0" w:space="0" w:color="auto"/>
        <w:left w:val="none" w:sz="0" w:space="0" w:color="auto"/>
        <w:bottom w:val="none" w:sz="0" w:space="0" w:color="auto"/>
        <w:right w:val="none" w:sz="0" w:space="0" w:color="auto"/>
      </w:divBdr>
    </w:div>
    <w:div w:id="157114672">
      <w:bodyDiv w:val="1"/>
      <w:marLeft w:val="0"/>
      <w:marRight w:val="0"/>
      <w:marTop w:val="0"/>
      <w:marBottom w:val="0"/>
      <w:divBdr>
        <w:top w:val="none" w:sz="0" w:space="0" w:color="auto"/>
        <w:left w:val="none" w:sz="0" w:space="0" w:color="auto"/>
        <w:bottom w:val="none" w:sz="0" w:space="0" w:color="auto"/>
        <w:right w:val="none" w:sz="0" w:space="0" w:color="auto"/>
      </w:divBdr>
    </w:div>
    <w:div w:id="439880059">
      <w:bodyDiv w:val="1"/>
      <w:marLeft w:val="0"/>
      <w:marRight w:val="0"/>
      <w:marTop w:val="0"/>
      <w:marBottom w:val="0"/>
      <w:divBdr>
        <w:top w:val="none" w:sz="0" w:space="0" w:color="auto"/>
        <w:left w:val="none" w:sz="0" w:space="0" w:color="auto"/>
        <w:bottom w:val="none" w:sz="0" w:space="0" w:color="auto"/>
        <w:right w:val="none" w:sz="0" w:space="0" w:color="auto"/>
      </w:divBdr>
    </w:div>
    <w:div w:id="455678861">
      <w:bodyDiv w:val="1"/>
      <w:marLeft w:val="0"/>
      <w:marRight w:val="0"/>
      <w:marTop w:val="0"/>
      <w:marBottom w:val="0"/>
      <w:divBdr>
        <w:top w:val="none" w:sz="0" w:space="0" w:color="auto"/>
        <w:left w:val="none" w:sz="0" w:space="0" w:color="auto"/>
        <w:bottom w:val="none" w:sz="0" w:space="0" w:color="auto"/>
        <w:right w:val="none" w:sz="0" w:space="0" w:color="auto"/>
      </w:divBdr>
    </w:div>
    <w:div w:id="1013605386">
      <w:bodyDiv w:val="1"/>
      <w:marLeft w:val="0"/>
      <w:marRight w:val="0"/>
      <w:marTop w:val="0"/>
      <w:marBottom w:val="0"/>
      <w:divBdr>
        <w:top w:val="none" w:sz="0" w:space="0" w:color="auto"/>
        <w:left w:val="none" w:sz="0" w:space="0" w:color="auto"/>
        <w:bottom w:val="none" w:sz="0" w:space="0" w:color="auto"/>
        <w:right w:val="none" w:sz="0" w:space="0" w:color="auto"/>
      </w:divBdr>
    </w:div>
    <w:div w:id="1053694955">
      <w:bodyDiv w:val="1"/>
      <w:marLeft w:val="0"/>
      <w:marRight w:val="0"/>
      <w:marTop w:val="0"/>
      <w:marBottom w:val="0"/>
      <w:divBdr>
        <w:top w:val="none" w:sz="0" w:space="0" w:color="auto"/>
        <w:left w:val="none" w:sz="0" w:space="0" w:color="auto"/>
        <w:bottom w:val="none" w:sz="0" w:space="0" w:color="auto"/>
        <w:right w:val="none" w:sz="0" w:space="0" w:color="auto"/>
      </w:divBdr>
    </w:div>
    <w:div w:id="1510098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n.wikipedia.org/wiki/Coronavirus_disease_2019"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en.wikipedia.org/wiki/Travel_restrictions_related_to_the_COVID-19_pandemic"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International_touris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VID-19_pandemic"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United_Nations_World_Tourism_Organization"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Impact_of_the_COVID-19_pandemic_on_tourism" TargetMode="External"/><Relationship Id="rId22" Type="http://schemas.openxmlformats.org/officeDocument/2006/relationships/hyperlink" Target="https://codetheorem.co/blogs/must-have-features-for-travel-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13</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Ansh Mourya</cp:lastModifiedBy>
  <cp:revision>6</cp:revision>
  <cp:lastPrinted>2024-01-17T21:52:00Z</cp:lastPrinted>
  <dcterms:created xsi:type="dcterms:W3CDTF">2024-01-17T23:17:00Z</dcterms:created>
  <dcterms:modified xsi:type="dcterms:W3CDTF">2024-04-25T17:11:00Z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